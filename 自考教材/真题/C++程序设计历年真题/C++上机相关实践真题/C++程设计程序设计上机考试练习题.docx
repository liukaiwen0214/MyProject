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EB0" w:rsidRPr="00397EB0" w:rsidRDefault="00397EB0" w:rsidP="00397EB0">
      <w:pPr>
        <w:spacing w:beforeLines="50" w:before="156" w:afterLines="50" w:after="156"/>
        <w:ind w:firstLineChars="200" w:firstLine="1044"/>
        <w:jc w:val="center"/>
        <w:rPr>
          <w:b/>
          <w:bCs/>
          <w:color w:val="000000"/>
          <w:sz w:val="52"/>
        </w:rPr>
      </w:pPr>
      <w:r w:rsidRPr="00397EB0">
        <w:rPr>
          <w:b/>
          <w:bCs/>
          <w:color w:val="000000"/>
          <w:sz w:val="52"/>
        </w:rPr>
        <w:t>C++程序设计上机考试</w:t>
      </w:r>
      <w:r w:rsidR="00C34D54">
        <w:rPr>
          <w:rFonts w:hint="eastAsia"/>
          <w:b/>
          <w:bCs/>
          <w:color w:val="000000"/>
          <w:sz w:val="52"/>
        </w:rPr>
        <w:t>练习题</w:t>
      </w:r>
    </w:p>
    <w:p w:rsidR="00397EB0" w:rsidRDefault="00397EB0" w:rsidP="00397EB0">
      <w:pPr>
        <w:ind w:leftChars="160" w:left="384"/>
        <w:rPr>
          <w:rFonts w:hAnsi="Courier New" w:cs="Courier New"/>
          <w:szCs w:val="21"/>
        </w:rPr>
      </w:pPr>
      <w:r>
        <w:rPr>
          <w:rFonts w:hint="eastAsia"/>
        </w:rPr>
        <w:t>1．</w:t>
      </w:r>
      <w:r>
        <w:rPr>
          <w:rFonts w:hAnsi="Courier New" w:cs="Courier New" w:hint="eastAsia"/>
          <w:szCs w:val="21"/>
        </w:rPr>
        <w:t>定义盒子Box类，要求具有以下成员：长、宽、高分别为x,y,z，可设置盒子形状；可计算盒子体积；可计算盒子的表面积。</w:t>
      </w:r>
    </w:p>
    <w:p w:rsidR="00397EB0" w:rsidRDefault="00397EB0" w:rsidP="00397EB0">
      <w:pPr>
        <w:ind w:leftChars="160" w:left="384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>#include&lt;iostream&gt;</w:t>
      </w:r>
    </w:p>
    <w:p w:rsidR="00397EB0" w:rsidRDefault="00397EB0" w:rsidP="00397EB0">
      <w:pPr>
        <w:ind w:leftChars="160" w:left="384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 xml:space="preserve">class Box </w:t>
      </w:r>
    </w:p>
    <w:p w:rsidR="00397EB0" w:rsidRDefault="00397EB0" w:rsidP="00397EB0">
      <w:pPr>
        <w:ind w:leftChars="160" w:left="384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>{ private:</w:t>
      </w:r>
    </w:p>
    <w:p w:rsidR="00397EB0" w:rsidRDefault="00397EB0" w:rsidP="00397EB0">
      <w:pPr>
        <w:ind w:leftChars="160" w:left="384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 xml:space="preserve">   int x,y,z;  int v,s;</w:t>
      </w:r>
    </w:p>
    <w:p w:rsidR="00397EB0" w:rsidRDefault="00397EB0" w:rsidP="00397EB0">
      <w:pPr>
        <w:ind w:leftChars="160" w:left="384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 xml:space="preserve">  public:</w:t>
      </w:r>
    </w:p>
    <w:p w:rsidR="00397EB0" w:rsidRDefault="00397EB0" w:rsidP="00397EB0">
      <w:pPr>
        <w:ind w:leftChars="160" w:left="384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 xml:space="preserve">   void int(int x1=0,int y1=0,int z1=0)  {x=x1;y=y1;z=z1;}</w:t>
      </w:r>
    </w:p>
    <w:p w:rsidR="00397EB0" w:rsidRDefault="00397EB0" w:rsidP="00397EB0">
      <w:pPr>
        <w:ind w:leftChars="160" w:left="384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 xml:space="preserve">   void volue()  {v=x*y*z;}</w:t>
      </w:r>
    </w:p>
    <w:p w:rsidR="00397EB0" w:rsidRDefault="00397EB0" w:rsidP="00397EB0">
      <w:pPr>
        <w:ind w:leftChars="160" w:left="384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 xml:space="preserve">   void area()   {s=2*(x*y+x*z+y*z);}</w:t>
      </w:r>
    </w:p>
    <w:p w:rsidR="00397EB0" w:rsidRDefault="00397EB0" w:rsidP="00397EB0">
      <w:pPr>
        <w:ind w:leftChars="160" w:left="384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 xml:space="preserve">   void show()</w:t>
      </w:r>
    </w:p>
    <w:p w:rsidR="00397EB0" w:rsidRDefault="00397EB0" w:rsidP="00397EB0">
      <w:pPr>
        <w:ind w:leftChars="160" w:left="384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 xml:space="preserve">       {cout&lt;&lt;"x= "&lt;&lt;x&lt;&lt;"  y= "&lt;&lt;y&lt;&lt;" z="&lt;&lt;z&lt;&lt;endl;</w:t>
      </w:r>
    </w:p>
    <w:p w:rsidR="00397EB0" w:rsidRDefault="00397EB0" w:rsidP="00397EB0">
      <w:pPr>
        <w:ind w:leftChars="160" w:left="384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 xml:space="preserve">       cout&lt;&lt;"s= "&lt;&lt;s&lt;&lt;"  v= "&lt;&lt;v&lt;&lt;endl;</w:t>
      </w:r>
    </w:p>
    <w:p w:rsidR="00397EB0" w:rsidRDefault="00397EB0" w:rsidP="00397EB0">
      <w:pPr>
        <w:ind w:leftChars="160" w:left="384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 xml:space="preserve">       }</w:t>
      </w:r>
    </w:p>
    <w:p w:rsidR="00397EB0" w:rsidRDefault="00397EB0" w:rsidP="00397EB0">
      <w:pPr>
        <w:ind w:leftChars="160" w:left="384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>};</w:t>
      </w:r>
    </w:p>
    <w:p w:rsidR="00397EB0" w:rsidRDefault="00397EB0" w:rsidP="00397EB0">
      <w:pPr>
        <w:ind w:leftChars="160" w:left="384"/>
        <w:rPr>
          <w:rFonts w:hAnsi="Courier New" w:cs="Courier New"/>
          <w:szCs w:val="21"/>
        </w:rPr>
      </w:pPr>
    </w:p>
    <w:p w:rsidR="00397EB0" w:rsidRDefault="00397EB0" w:rsidP="00397EB0">
      <w:pPr>
        <w:ind w:leftChars="160" w:left="384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>void main()</w:t>
      </w:r>
    </w:p>
    <w:p w:rsidR="00397EB0" w:rsidRDefault="00397EB0" w:rsidP="00397EB0">
      <w:pPr>
        <w:ind w:leftChars="160" w:left="384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>{ Box a;</w:t>
      </w:r>
    </w:p>
    <w:p w:rsidR="00397EB0" w:rsidRDefault="00397EB0" w:rsidP="00397EB0">
      <w:pPr>
        <w:ind w:leftChars="160" w:left="384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>a.init(2,3,4);</w:t>
      </w:r>
    </w:p>
    <w:p w:rsidR="00397EB0" w:rsidRDefault="00397EB0" w:rsidP="00397EB0">
      <w:pPr>
        <w:ind w:leftChars="160" w:left="384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>a.volue();</w:t>
      </w:r>
    </w:p>
    <w:p w:rsidR="00397EB0" w:rsidRDefault="00397EB0" w:rsidP="00397EB0">
      <w:pPr>
        <w:ind w:leftChars="160" w:left="384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>a.area();</w:t>
      </w:r>
    </w:p>
    <w:p w:rsidR="00397EB0" w:rsidRDefault="00397EB0" w:rsidP="00397EB0">
      <w:pPr>
        <w:ind w:leftChars="160" w:left="384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>a.show();</w:t>
      </w:r>
    </w:p>
    <w:p w:rsidR="00397EB0" w:rsidRDefault="00397EB0" w:rsidP="00397EB0">
      <w:pPr>
        <w:ind w:leftChars="160" w:left="384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>}</w:t>
      </w:r>
    </w:p>
    <w:p w:rsidR="00397EB0" w:rsidRDefault="00397EB0" w:rsidP="00397EB0">
      <w:pPr>
        <w:numPr>
          <w:ilvl w:val="0"/>
          <w:numId w:val="1"/>
        </w:numPr>
        <w:ind w:leftChars="160" w:left="384"/>
      </w:pPr>
      <w:r>
        <w:rPr>
          <w:rFonts w:hint="eastAsia"/>
        </w:rPr>
        <w:t>有两个长方柱，其长、宽、高分别为：（1）30，20，10；（2）12，10，20。分别求他们的体积。编一个基于对象的程序，在类中用带参数的构造函数。</w:t>
      </w:r>
    </w:p>
    <w:p w:rsidR="00397EB0" w:rsidRDefault="00397EB0" w:rsidP="00397EB0">
      <w:r>
        <w:rPr>
          <w:rFonts w:hint="eastAsia"/>
        </w:rPr>
        <w:t xml:space="preserve">   #include &lt;iostream&gt;</w:t>
      </w:r>
    </w:p>
    <w:p w:rsidR="00397EB0" w:rsidRDefault="00397EB0" w:rsidP="00397EB0">
      <w:r>
        <w:rPr>
          <w:rFonts w:hint="eastAsia"/>
        </w:rPr>
        <w:t xml:space="preserve">     using namespace std;</w:t>
      </w:r>
    </w:p>
    <w:p w:rsidR="00397EB0" w:rsidRDefault="00397EB0" w:rsidP="00397EB0">
      <w:r>
        <w:rPr>
          <w:rFonts w:hint="eastAsia"/>
        </w:rPr>
        <w:t xml:space="preserve">    class Box</w:t>
      </w:r>
    </w:p>
    <w:p w:rsidR="00397EB0" w:rsidRDefault="00397EB0" w:rsidP="00397EB0">
      <w:r>
        <w:rPr>
          <w:rFonts w:hint="eastAsia"/>
        </w:rPr>
        <w:t xml:space="preserve">    {public:</w:t>
      </w:r>
    </w:p>
    <w:p w:rsidR="00397EB0" w:rsidRDefault="00397EB0" w:rsidP="00397EB0">
      <w:r>
        <w:rPr>
          <w:rFonts w:hint="eastAsia"/>
        </w:rPr>
        <w:t xml:space="preserve">         Box(int,int,int);//带参数的构造函数</w:t>
      </w:r>
    </w:p>
    <w:p w:rsidR="00397EB0" w:rsidRDefault="00397EB0" w:rsidP="00397EB0">
      <w:r>
        <w:rPr>
          <w:rFonts w:hint="eastAsia"/>
        </w:rPr>
        <w:t xml:space="preserve">         int volume();</w:t>
      </w:r>
    </w:p>
    <w:p w:rsidR="00397EB0" w:rsidRDefault="00397EB0" w:rsidP="00397EB0">
      <w:r>
        <w:rPr>
          <w:rFonts w:hint="eastAsia"/>
        </w:rPr>
        <w:t xml:space="preserve">     private:</w:t>
      </w:r>
    </w:p>
    <w:p w:rsidR="00397EB0" w:rsidRDefault="00397EB0" w:rsidP="00397EB0">
      <w:r>
        <w:rPr>
          <w:rFonts w:hint="eastAsia"/>
        </w:rPr>
        <w:t xml:space="preserve">   </w:t>
      </w:r>
      <w:r w:rsidR="00C34D54">
        <w:t xml:space="preserve">      </w:t>
      </w:r>
      <w:r>
        <w:rPr>
          <w:rFonts w:hint="eastAsia"/>
        </w:rPr>
        <w:t>int length;</w:t>
      </w:r>
    </w:p>
    <w:p w:rsidR="00397EB0" w:rsidRDefault="00397EB0" w:rsidP="00397EB0">
      <w:r>
        <w:rPr>
          <w:rFonts w:hint="eastAsia"/>
        </w:rPr>
        <w:t xml:space="preserve">   </w:t>
      </w:r>
      <w:r w:rsidR="00C34D54">
        <w:t xml:space="preserve">      </w:t>
      </w:r>
      <w:r>
        <w:rPr>
          <w:rFonts w:hint="eastAsia"/>
        </w:rPr>
        <w:t>int width;</w:t>
      </w:r>
    </w:p>
    <w:p w:rsidR="00397EB0" w:rsidRDefault="00397EB0" w:rsidP="00397EB0">
      <w:r>
        <w:rPr>
          <w:rFonts w:hint="eastAsia"/>
        </w:rPr>
        <w:t xml:space="preserve">   </w:t>
      </w:r>
      <w:r w:rsidR="00C34D54">
        <w:t xml:space="preserve">      </w:t>
      </w:r>
      <w:r>
        <w:rPr>
          <w:rFonts w:hint="eastAsia"/>
        </w:rPr>
        <w:t>int height;</w:t>
      </w:r>
    </w:p>
    <w:p w:rsidR="00397EB0" w:rsidRDefault="00397EB0" w:rsidP="00C34D54">
      <w:pPr>
        <w:ind w:firstLineChars="200" w:firstLine="480"/>
      </w:pPr>
      <w:r>
        <w:rPr>
          <w:rFonts w:hint="eastAsia"/>
        </w:rPr>
        <w:t>};</w:t>
      </w:r>
    </w:p>
    <w:p w:rsidR="00397EB0" w:rsidRDefault="00397EB0" w:rsidP="00397EB0">
      <w:pPr>
        <w:ind w:firstLineChars="200" w:firstLine="480"/>
      </w:pPr>
      <w:r>
        <w:rPr>
          <w:rFonts w:hint="eastAsia"/>
        </w:rPr>
        <w:t>Box::Box(int len,int h,int w)</w:t>
      </w:r>
    </w:p>
    <w:p w:rsidR="00397EB0" w:rsidRDefault="00397EB0" w:rsidP="00397EB0">
      <w:pPr>
        <w:ind w:firstLineChars="200" w:firstLine="480"/>
      </w:pPr>
      <w:r>
        <w:rPr>
          <w:rFonts w:hint="eastAsia"/>
        </w:rPr>
        <w:t>{length=len;</w:t>
      </w:r>
    </w:p>
    <w:p w:rsidR="00397EB0" w:rsidRDefault="00397EB0" w:rsidP="00397EB0">
      <w:pPr>
        <w:ind w:firstLineChars="200" w:firstLine="480"/>
      </w:pPr>
      <w:r>
        <w:rPr>
          <w:rFonts w:hint="eastAsia"/>
        </w:rPr>
        <w:t xml:space="preserve">  height=h;</w:t>
      </w:r>
    </w:p>
    <w:p w:rsidR="00397EB0" w:rsidRDefault="00397EB0" w:rsidP="00397EB0">
      <w:pPr>
        <w:ind w:firstLineChars="200" w:firstLine="480"/>
      </w:pPr>
      <w:r>
        <w:rPr>
          <w:rFonts w:hint="eastAsia"/>
        </w:rPr>
        <w:t xml:space="preserve">  width=w; </w:t>
      </w:r>
    </w:p>
    <w:p w:rsidR="00397EB0" w:rsidRDefault="00397EB0" w:rsidP="00397EB0">
      <w:pPr>
        <w:ind w:firstLineChars="200" w:firstLine="480"/>
      </w:pPr>
      <w:r>
        <w:rPr>
          <w:rFonts w:hint="eastAsia"/>
        </w:rPr>
        <w:t>}</w:t>
      </w:r>
    </w:p>
    <w:p w:rsidR="00397EB0" w:rsidRDefault="00397EB0" w:rsidP="00397EB0">
      <w:pPr>
        <w:ind w:firstLineChars="200" w:firstLine="480"/>
      </w:pPr>
      <w:r>
        <w:rPr>
          <w:rFonts w:hint="eastAsia"/>
        </w:rPr>
        <w:t>//Box::Box(int len,int w,int,h):length(len),height(h),width(w){}</w:t>
      </w:r>
    </w:p>
    <w:p w:rsidR="00397EB0" w:rsidRDefault="00397EB0" w:rsidP="00397EB0">
      <w:pPr>
        <w:ind w:firstLineChars="200" w:firstLine="480"/>
      </w:pPr>
      <w:r>
        <w:rPr>
          <w:rFonts w:hint="eastAsia"/>
        </w:rPr>
        <w:lastRenderedPageBreak/>
        <w:t>int Box::volume()</w:t>
      </w:r>
    </w:p>
    <w:p w:rsidR="00397EB0" w:rsidRDefault="00397EB0" w:rsidP="00397EB0">
      <w:pPr>
        <w:ind w:firstLineChars="200" w:firstLine="480"/>
      </w:pPr>
      <w:r>
        <w:rPr>
          <w:rFonts w:hint="eastAsia"/>
        </w:rPr>
        <w:t xml:space="preserve"> {return(length*width*height); }</w:t>
      </w:r>
    </w:p>
    <w:p w:rsidR="00397EB0" w:rsidRDefault="00397EB0" w:rsidP="00397EB0">
      <w:r>
        <w:rPr>
          <w:rFonts w:hint="eastAsia"/>
        </w:rPr>
        <w:t xml:space="preserve"> </w:t>
      </w:r>
    </w:p>
    <w:p w:rsidR="00397EB0" w:rsidRDefault="00397EB0" w:rsidP="00C34D54">
      <w:r>
        <w:rPr>
          <w:rFonts w:hint="eastAsia"/>
        </w:rPr>
        <w:t xml:space="preserve">    int main()</w:t>
      </w:r>
    </w:p>
    <w:p w:rsidR="00397EB0" w:rsidRDefault="00397EB0" w:rsidP="00C34D54">
      <w:r>
        <w:rPr>
          <w:rFonts w:hint="eastAsia"/>
        </w:rPr>
        <w:t xml:space="preserve">    {</w:t>
      </w:r>
    </w:p>
    <w:p w:rsidR="00397EB0" w:rsidRDefault="00397EB0" w:rsidP="00C34D54">
      <w:r>
        <w:rPr>
          <w:rFonts w:hint="eastAsia"/>
        </w:rPr>
        <w:t xml:space="preserve">       Box box1(30,20,10);</w:t>
      </w:r>
    </w:p>
    <w:p w:rsidR="00397EB0" w:rsidRDefault="00397EB0" w:rsidP="00C34D54">
      <w:r>
        <w:rPr>
          <w:rFonts w:hint="eastAsia"/>
        </w:rPr>
        <w:t xml:space="preserve">       cout&lt;&lt;"The volume of box1 is "&lt;&lt;box1.volume()&lt;&lt;endl;</w:t>
      </w:r>
    </w:p>
    <w:p w:rsidR="00397EB0" w:rsidRDefault="00397EB0" w:rsidP="00C34D54">
      <w:r>
        <w:rPr>
          <w:rFonts w:hint="eastAsia"/>
        </w:rPr>
        <w:t xml:space="preserve">       Box box2(12,10,20);</w:t>
      </w:r>
    </w:p>
    <w:p w:rsidR="00397EB0" w:rsidRDefault="00397EB0" w:rsidP="00C34D54">
      <w:r>
        <w:rPr>
          <w:rFonts w:hint="eastAsia"/>
        </w:rPr>
        <w:t xml:space="preserve">       cout&lt;&lt;"The volume of box2 is "&lt;&lt;box2.volume()&lt;&lt;endl;</w:t>
      </w:r>
    </w:p>
    <w:p w:rsidR="00397EB0" w:rsidRDefault="00397EB0" w:rsidP="00C34D54">
      <w:r>
        <w:rPr>
          <w:rFonts w:hint="eastAsia"/>
        </w:rPr>
        <w:t xml:space="preserve">       return 0;</w:t>
      </w:r>
    </w:p>
    <w:p w:rsidR="00397EB0" w:rsidRDefault="00397EB0" w:rsidP="00397EB0">
      <w:r>
        <w:rPr>
          <w:rFonts w:hint="eastAsia"/>
        </w:rPr>
        <w:t xml:space="preserve">    }</w:t>
      </w:r>
    </w:p>
    <w:p w:rsidR="00397EB0" w:rsidRDefault="00397EB0" w:rsidP="00397EB0">
      <w:pPr>
        <w:numPr>
          <w:ilvl w:val="0"/>
          <w:numId w:val="1"/>
        </w:numPr>
        <w:ind w:leftChars="160" w:left="384"/>
      </w:pPr>
      <w:r>
        <w:rPr>
          <w:rFonts w:hint="eastAsia"/>
        </w:rPr>
        <w:t>有两个长方柱，其长、宽、高分别为：（1）12，20，25；（2）10，30，20。分别求他们的体积。编一个基于对象的程序，且定义两个构造函数，其中一个有参数，一个无参数。</w:t>
      </w:r>
    </w:p>
    <w:p w:rsidR="00397EB0" w:rsidRDefault="00397EB0" w:rsidP="00397EB0">
      <w:r>
        <w:rPr>
          <w:rFonts w:hint="eastAsia"/>
        </w:rPr>
        <w:t xml:space="preserve">      #include &lt;iostream&gt;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using namespace std;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class Box</w:t>
      </w:r>
    </w:p>
    <w:p w:rsidR="004E07DE" w:rsidRDefault="00397EB0" w:rsidP="00397EB0">
      <w:pPr>
        <w:ind w:firstLineChars="300" w:firstLine="720"/>
      </w:pPr>
      <w:r>
        <w:rPr>
          <w:rFonts w:hint="eastAsia"/>
        </w:rPr>
        <w:t>{</w:t>
      </w:r>
    </w:p>
    <w:p w:rsidR="00397EB0" w:rsidRDefault="00397EB0" w:rsidP="004E07DE">
      <w:pPr>
        <w:ind w:firstLineChars="300" w:firstLine="720"/>
      </w:pPr>
      <w:r>
        <w:rPr>
          <w:rFonts w:hint="eastAsia"/>
        </w:rPr>
        <w:t>public: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Box();               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Box(int len,int w ,int h):length(len),width(w),height(h){}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int volume();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private: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int length;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int width;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int height;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};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>int Box::volume()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{return(length*width*height);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}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int main()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</w:t>
      </w:r>
      <w:smartTag w:uri="urn:schemas-microsoft-com:office:smarttags" w:element="address">
        <w:smartTag w:uri="urn:schemas-microsoft-com:office:smarttags" w:element="Street">
          <w:r>
            <w:rPr>
              <w:rFonts w:hint="eastAsia"/>
            </w:rPr>
            <w:t>Box</w:t>
          </w:r>
        </w:smartTag>
        <w:r>
          <w:rPr>
            <w:rFonts w:hint="eastAsia"/>
          </w:rPr>
          <w:t xml:space="preserve"> box1</w:t>
        </w:r>
      </w:smartTag>
      <w:r>
        <w:rPr>
          <w:rFonts w:hint="eastAsia"/>
        </w:rPr>
        <w:t xml:space="preserve">(10,20,25);                                 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cout&lt;&lt;"The volume of box1 is "&lt;&lt;box1.volume()&lt;&lt;endl;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</w:t>
      </w:r>
      <w:smartTag w:uri="urn:schemas-microsoft-com:office:smarttags" w:element="address">
        <w:smartTag w:uri="urn:schemas-microsoft-com:office:smarttags" w:element="Street">
          <w:r>
            <w:rPr>
              <w:rFonts w:hint="eastAsia"/>
            </w:rPr>
            <w:t>Box</w:t>
          </w:r>
        </w:smartTag>
        <w:r>
          <w:rPr>
            <w:rFonts w:hint="eastAsia"/>
          </w:rPr>
          <w:t xml:space="preserve"> box2</w:t>
        </w:r>
      </w:smartTag>
      <w:r>
        <w:rPr>
          <w:rFonts w:hint="eastAsia"/>
        </w:rPr>
        <w:t xml:space="preserve">(10,30,20);                       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cout&lt;&lt;"The volume of box2 is "&lt;&lt;box2.volume()&lt;&lt;endl;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return 0;</w:t>
      </w:r>
    </w:p>
    <w:p w:rsidR="00397EB0" w:rsidRDefault="00397EB0" w:rsidP="004E07DE">
      <w:pPr>
        <w:ind w:firstLineChars="300" w:firstLine="720"/>
      </w:pPr>
      <w:r>
        <w:rPr>
          <w:rFonts w:hint="eastAsia"/>
        </w:rPr>
        <w:t>}</w:t>
      </w:r>
    </w:p>
    <w:p w:rsidR="00397EB0" w:rsidRDefault="00397EB0" w:rsidP="00397EB0"/>
    <w:p w:rsidR="00397EB0" w:rsidRDefault="00397EB0" w:rsidP="00397EB0">
      <w:pPr>
        <w:ind w:leftChars="100" w:left="240" w:firstLineChars="100" w:firstLine="240"/>
      </w:pPr>
      <w:r>
        <w:rPr>
          <w:rFonts w:hint="eastAsia"/>
        </w:rPr>
        <w:t xml:space="preserve">              </w:t>
      </w:r>
    </w:p>
    <w:p w:rsidR="00397EB0" w:rsidRDefault="00397EB0" w:rsidP="00397EB0">
      <w:pPr>
        <w:numPr>
          <w:ilvl w:val="0"/>
          <w:numId w:val="1"/>
        </w:numPr>
        <w:ind w:leftChars="160" w:left="384"/>
      </w:pPr>
      <w:r>
        <w:rPr>
          <w:rFonts w:hint="eastAsia"/>
        </w:rPr>
        <w:t>声明一个类模板，利用它分别实现两个整数、浮点数和字符的比较，求出大数和小数。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#include &lt;iostream&gt;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using namespace std;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lastRenderedPageBreak/>
        <w:t>template&lt;class numtype&gt;//声明一个类模板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class Compare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{public: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Compare(numtype a,numtype b)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 {x=a;y=b;}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numtype max()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 {return (x&gt;y)?x:y;}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numtype min()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 {return (x&lt;y)?x:y;}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private: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 numtype x,y;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};</w:t>
      </w:r>
    </w:p>
    <w:p w:rsidR="00397EB0" w:rsidRDefault="00397EB0" w:rsidP="004E07DE">
      <w:pPr>
        <w:ind w:firstLineChars="300" w:firstLine="720"/>
      </w:pPr>
      <w:r>
        <w:rPr>
          <w:rFonts w:hint="eastAsia"/>
        </w:rPr>
        <w:t>int main()</w:t>
      </w:r>
    </w:p>
    <w:p w:rsidR="004E07DE" w:rsidRDefault="00397EB0" w:rsidP="004E07DE">
      <w:pPr>
        <w:ind w:firstLineChars="300" w:firstLine="720"/>
      </w:pPr>
      <w:r>
        <w:rPr>
          <w:rFonts w:hint="eastAsia"/>
        </w:rPr>
        <w:t>{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Compare&lt;int&gt; cmp1(3,7);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cout&lt;&lt;cmp1.max()&lt;&lt;" is the Maximum of two inte</w:t>
      </w:r>
      <w:r w:rsidR="004E07DE">
        <w:rPr>
          <w:rFonts w:hint="eastAsia"/>
        </w:rPr>
        <w:t>g</w:t>
      </w:r>
      <w:r>
        <w:rPr>
          <w:rFonts w:hint="eastAsia"/>
        </w:rPr>
        <w:t>er numbers."&lt;&lt;endl;</w:t>
      </w:r>
    </w:p>
    <w:p w:rsidR="00397EB0" w:rsidRDefault="00397EB0" w:rsidP="004E07DE">
      <w:pPr>
        <w:ind w:leftChars="400" w:left="6480" w:hangingChars="2300" w:hanging="5520"/>
      </w:pPr>
      <w:r>
        <w:rPr>
          <w:rFonts w:hint="eastAsia"/>
        </w:rPr>
        <w:t>cout&lt;&lt;cmp1.min()&lt;&lt;" is the Minimum of two inte</w:t>
      </w:r>
      <w:r w:rsidR="004E07DE">
        <w:rPr>
          <w:rFonts w:hint="eastAsia"/>
        </w:rPr>
        <w:t>g</w:t>
      </w:r>
      <w:r>
        <w:rPr>
          <w:rFonts w:hint="eastAsia"/>
        </w:rPr>
        <w:t>er</w:t>
      </w:r>
      <w:r w:rsidR="004E07DE">
        <w:t xml:space="preserve"> </w:t>
      </w:r>
      <w:r>
        <w:rPr>
          <w:rFonts w:hint="eastAsia"/>
        </w:rPr>
        <w:t>numbers."&lt;&lt;endl&lt;&lt;endl;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Compare&lt;float&gt; cmp2(45.78,93.6);</w:t>
      </w:r>
    </w:p>
    <w:p w:rsidR="00397EB0" w:rsidRDefault="00397EB0" w:rsidP="004E07DE">
      <w:pPr>
        <w:ind w:firstLineChars="400" w:firstLine="960"/>
      </w:pPr>
      <w:r>
        <w:rPr>
          <w:rFonts w:hint="eastAsia"/>
        </w:rPr>
        <w:t>cout&lt;&lt;cmp2.max()&lt;&lt;" is the Maximum of two float numbers."&lt;&lt;endl;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cout&lt;&lt;cmp2.min()&lt;&lt;" is the Minimum of two float numbers."&lt;&lt;endl&lt;&lt;endl;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Compare&lt;char&gt; cmp3('a','A');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cout&lt;&lt;cmp3.max()&lt;&lt;" is the Maximum of two characters."&lt;&lt;endl;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cout&lt;&lt;cmp3.min()&lt;&lt;" is the Minimum of two characters."&lt;&lt;endl;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return 0;</w:t>
      </w:r>
    </w:p>
    <w:p w:rsidR="00397EB0" w:rsidRDefault="00397EB0" w:rsidP="004E07DE">
      <w:pPr>
        <w:ind w:firstLineChars="300" w:firstLine="720"/>
      </w:pPr>
      <w:r>
        <w:rPr>
          <w:rFonts w:hint="eastAsia"/>
        </w:rPr>
        <w:t>}</w:t>
      </w:r>
    </w:p>
    <w:p w:rsidR="00397EB0" w:rsidRDefault="00397EB0" w:rsidP="00397EB0">
      <w:r>
        <w:rPr>
          <w:rFonts w:hint="eastAsia"/>
        </w:rPr>
        <w:t xml:space="preserve">    </w:t>
      </w:r>
    </w:p>
    <w:p w:rsidR="00397EB0" w:rsidRDefault="00397EB0" w:rsidP="00397EB0">
      <w:pPr>
        <w:numPr>
          <w:ilvl w:val="0"/>
          <w:numId w:val="1"/>
        </w:numPr>
        <w:ind w:leftChars="160" w:left="384"/>
      </w:pPr>
      <w:r>
        <w:rPr>
          <w:rFonts w:hint="eastAsia"/>
        </w:rPr>
        <w:t>建立一个对象数组，内放5个学生的数据（学号、成绩），用指针指向数组首元素，输出第1，3，5个学生的数据。初值自拟。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#include &lt;iostream&gt;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using namespace std;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class Student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{public: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Student(int n,double s):num(n),score(s){}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void display();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private: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int num;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double score;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};</w:t>
      </w:r>
    </w:p>
    <w:p w:rsidR="00397EB0" w:rsidRDefault="00397EB0" w:rsidP="00397EB0">
      <w:pPr>
        <w:ind w:firstLineChars="400" w:firstLine="960"/>
      </w:pPr>
    </w:p>
    <w:p w:rsidR="00397EB0" w:rsidRDefault="00397EB0" w:rsidP="00397EB0">
      <w:pPr>
        <w:ind w:firstLineChars="400" w:firstLine="960"/>
      </w:pPr>
      <w:r>
        <w:rPr>
          <w:rFonts w:hint="eastAsia"/>
        </w:rPr>
        <w:t>void Student::display()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{cout&lt;&lt;num&lt;&lt;" "&lt;&lt;score&lt;&lt;endl;}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int main()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{</w:t>
      </w:r>
      <w:r w:rsidR="00D507A9">
        <w:t xml:space="preserve"> </w:t>
      </w:r>
      <w:r>
        <w:rPr>
          <w:rFonts w:hint="eastAsia"/>
        </w:rPr>
        <w:t>Student stud[5]={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Student(101,78.5),Student(102,85.5),Student(103,98.5),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Student(104,100.0),Student(105,95.5)};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lastRenderedPageBreak/>
        <w:t xml:space="preserve"> Student *p=stud;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for(int i=0;i&lt;=2;p=p+2,i++)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p-&gt;display();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return 0;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}</w:t>
      </w:r>
    </w:p>
    <w:p w:rsidR="00397EB0" w:rsidRDefault="00397EB0" w:rsidP="00397EB0">
      <w:pPr>
        <w:numPr>
          <w:ilvl w:val="0"/>
          <w:numId w:val="1"/>
        </w:numPr>
        <w:ind w:leftChars="160" w:left="384"/>
      </w:pPr>
      <w:bookmarkStart w:id="0" w:name="_GoBack"/>
      <w:r>
        <w:rPr>
          <w:rFonts w:hint="eastAsia"/>
        </w:rPr>
        <w:t>建立一个对象数组，内放5个学生的数据（学号、成绩），设立一个函数max，用指</w:t>
      </w:r>
      <w:bookmarkEnd w:id="0"/>
      <w:r>
        <w:rPr>
          <w:rFonts w:hint="eastAsia"/>
        </w:rPr>
        <w:t>向对象的指针作函数参数，在max函数中找出5个学生中成绩最高者，并输出其学号。初值自拟。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#include &lt;iostream&gt;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using namespace std;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class Student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{</w:t>
      </w:r>
      <w:r w:rsidR="00B339CD">
        <w:t xml:space="preserve"> </w:t>
      </w:r>
      <w:r>
        <w:rPr>
          <w:rFonts w:hint="eastAsia"/>
        </w:rPr>
        <w:t>public: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</w:t>
      </w:r>
      <w:r w:rsidR="00B339CD">
        <w:t xml:space="preserve">  </w:t>
      </w:r>
      <w:r>
        <w:rPr>
          <w:rFonts w:hint="eastAsia"/>
        </w:rPr>
        <w:t>Student(int n,float s):num(n),score(s){}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</w:t>
      </w:r>
      <w:r w:rsidR="00B339CD">
        <w:t xml:space="preserve">  </w:t>
      </w:r>
      <w:r>
        <w:rPr>
          <w:rFonts w:hint="eastAsia"/>
        </w:rPr>
        <w:t>int num;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</w:t>
      </w:r>
      <w:r w:rsidR="00B339CD">
        <w:t xml:space="preserve">  </w:t>
      </w:r>
      <w:r>
        <w:rPr>
          <w:rFonts w:hint="eastAsia"/>
        </w:rPr>
        <w:t>float score;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};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>void main()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{Student stud[5]={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Student(101,78.5),Student(102,85.5),Student(103,98.5),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Student(104,100.0),Student(105,95.5)};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void max(Student* 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Student *p=&amp;stud[0];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max(p);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}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void max(Student *arr)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{float max_score=arr[0].score;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int k=0;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for(int i=1;i&lt;5;i++)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if(arr[i].score&gt;max_score) {max_score=arr[i].score;k=i;}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cout&lt;&lt;arr[k].num&lt;&lt;" "&lt;&lt;max_score&lt;&lt;endl;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}</w:t>
      </w:r>
    </w:p>
    <w:p w:rsidR="00397EB0" w:rsidRDefault="00397EB0" w:rsidP="00397EB0">
      <w:r>
        <w:rPr>
          <w:rFonts w:hint="eastAsia"/>
        </w:rPr>
        <w:t xml:space="preserve">     </w:t>
      </w:r>
    </w:p>
    <w:p w:rsidR="00397EB0" w:rsidRDefault="00397EB0" w:rsidP="00397EB0">
      <w:pPr>
        <w:numPr>
          <w:ilvl w:val="0"/>
          <w:numId w:val="1"/>
        </w:numPr>
        <w:ind w:leftChars="160" w:left="384"/>
      </w:pPr>
      <w:r>
        <w:rPr>
          <w:rFonts w:hint="eastAsia"/>
        </w:rPr>
        <w:t>用new建立一个动态一维数组，并初始化int[10]={1,2,3,4,5,6,7,8,9,10},用指针输出，最后销毁数组所占空间。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#include&lt;iostream&gt;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#include&lt;string&gt;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using namespace std;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void main(){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int *p;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p=new int[10];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 for(int i=1;i&lt;=10;i++)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*(p+i-1)=i;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cout&lt;&lt;*(p+i-1)&lt;&lt;" ";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lastRenderedPageBreak/>
        <w:t xml:space="preserve"> }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cout&lt;&lt;endl;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 delete []p;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return;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}</w:t>
      </w:r>
    </w:p>
    <w:p w:rsidR="00397EB0" w:rsidRDefault="00397EB0" w:rsidP="00397EB0">
      <w:pPr>
        <w:numPr>
          <w:ilvl w:val="0"/>
          <w:numId w:val="1"/>
        </w:numPr>
        <w:ind w:leftChars="160" w:left="384"/>
      </w:pPr>
      <w:r>
        <w:rPr>
          <w:rFonts w:hint="eastAsia"/>
        </w:rPr>
        <w:t>定义一个复数类Complex，重载运算符“+”，使之能用于复数的加法运算。将运算符函数重载为非成员、非友元的普通函数。编写程序，求两个复数之和。初值自拟。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#include &lt;iostream&gt;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using namespace std;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class Complex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{public: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Complex(){real=0;imag=0;}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Complex(double r,double i){real=r;imag=i;}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double get_real();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double get_imag();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void display();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private: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double real;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double imag;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};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double Complex::get_real()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{return real;}</w:t>
      </w:r>
    </w:p>
    <w:p w:rsidR="00397EB0" w:rsidRDefault="00397EB0" w:rsidP="00397EB0">
      <w:pPr>
        <w:ind w:firstLineChars="400" w:firstLine="960"/>
      </w:pPr>
    </w:p>
    <w:p w:rsidR="00397EB0" w:rsidRDefault="00397EB0" w:rsidP="00397EB0">
      <w:pPr>
        <w:ind w:firstLineChars="400" w:firstLine="960"/>
      </w:pPr>
      <w:r>
        <w:rPr>
          <w:rFonts w:hint="eastAsia"/>
        </w:rPr>
        <w:t>double Complex::get_imag()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{return imag;}</w:t>
      </w:r>
    </w:p>
    <w:p w:rsidR="00397EB0" w:rsidRDefault="00397EB0" w:rsidP="00397EB0">
      <w:pPr>
        <w:ind w:firstLineChars="400" w:firstLine="960"/>
      </w:pPr>
    </w:p>
    <w:p w:rsidR="00397EB0" w:rsidRDefault="00397EB0" w:rsidP="00397EB0">
      <w:pPr>
        <w:ind w:firstLineChars="400" w:firstLine="960"/>
      </w:pPr>
      <w:r>
        <w:rPr>
          <w:rFonts w:hint="eastAsia"/>
        </w:rPr>
        <w:t>void Complex::display()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{cout&lt;&lt;"("&lt;&lt;real&lt;&lt;","&lt;&lt;imag&lt;&lt;"i)"&lt;&lt;endl;}</w:t>
      </w:r>
    </w:p>
    <w:p w:rsidR="00397EB0" w:rsidRDefault="00397EB0" w:rsidP="00397EB0">
      <w:pPr>
        <w:ind w:firstLineChars="400" w:firstLine="960"/>
      </w:pPr>
    </w:p>
    <w:p w:rsidR="00397EB0" w:rsidRDefault="00397EB0" w:rsidP="00397EB0">
      <w:pPr>
        <w:ind w:firstLineChars="400" w:firstLine="960"/>
      </w:pPr>
      <w:r>
        <w:rPr>
          <w:rFonts w:hint="eastAsia"/>
        </w:rPr>
        <w:t>Complex operator + (Complex &amp;c1,Complex &amp;c2)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{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return   Complex(c1.get_real()+c2.get_real(),c1.get_imag()+c2.get_imag());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}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int main()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{Complex c1(3,4),c2(5,-10),c3;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c3=c1+c2;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cout&lt;&lt;"c3=";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c3.display();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return 0;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}</w:t>
      </w:r>
    </w:p>
    <w:p w:rsidR="00397EB0" w:rsidRDefault="00397EB0" w:rsidP="00397EB0">
      <w:pPr>
        <w:numPr>
          <w:ilvl w:val="0"/>
          <w:numId w:val="1"/>
        </w:numPr>
        <w:ind w:leftChars="160" w:left="384"/>
      </w:pPr>
      <w:r>
        <w:rPr>
          <w:rFonts w:hint="eastAsia"/>
        </w:rPr>
        <w:t>定义一个复数类Complex，重载运算符“＋”，“—”，使之能用于复数的加，减运算，运算符重载函数作为Complex类的成员函数。编程序，分别求出两个复数之和，差。初值自拟。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using namespace std;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lastRenderedPageBreak/>
        <w:t>class Complex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{public: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Complex(){real=0;imag=0;}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Complex(double r,double i){real=r;imag=i;}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Complex operator+(Complex &amp;c2);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Complex operator-(Complex &amp;c2);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void display();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private: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double real;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double imag;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};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Complex Complex::operator+(Complex &amp;c2)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{Complex c;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c.real=real+c2.real;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c.imag=imag+c2.imag;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return c;}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Complex Complex::operator-(Complex &amp;c2)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{Complex c;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c.real=real-c2.real;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c.imag=imag-c2.imag;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return c;}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>void Complex::display()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{cout&lt;&lt;"("&lt;&lt;real&lt;&lt;","&lt;&lt;imag&lt;&lt;"i)"&lt;&lt;endl;}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>int main()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{Complex c1(3,4),c2(5,-10),c3;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c3=c1+c2;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cout&lt;&lt;"c1+c2=";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c3.display();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c3=c1-c2;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cout&lt;&lt;"c1-c2=";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c3.display();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return 0;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}</w:t>
      </w:r>
    </w:p>
    <w:p w:rsidR="00397EB0" w:rsidRDefault="00397EB0" w:rsidP="00397EB0">
      <w:pPr>
        <w:widowControl w:val="0"/>
        <w:numPr>
          <w:ilvl w:val="0"/>
          <w:numId w:val="1"/>
        </w:numPr>
        <w:ind w:leftChars="160" w:left="384"/>
        <w:rPr>
          <w:rFonts w:hAnsi="Courier New"/>
          <w:bCs/>
          <w:szCs w:val="21"/>
        </w:rPr>
      </w:pPr>
      <w:r>
        <w:rPr>
          <w:rFonts w:hint="eastAsia"/>
        </w:rPr>
        <w:t>定义一个复数类Complex，重载运算符 “*”，“/”，使之能用于复数的乘，除。运算符重载函数作为Complex类的成员函数。编程序，分别求出两个复数之积和商。初值自拟。</w:t>
      </w:r>
      <w:r>
        <w:rPr>
          <w:rFonts w:hAnsi="Courier New" w:hint="eastAsia"/>
          <w:bCs/>
          <w:szCs w:val="21"/>
        </w:rPr>
        <w:t>提示：两复数相乘的计算公式为：(a+bi)*(c+di)=(ac-bd)+(ad+bc)i。两复数相除的计算公式为：(a+bi)/(c+di)=(ac+bd)/(c*c+d*d)+(bc-ad) /(c*c+d*d)i。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#include &lt;iostream&gt;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using namespace std;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class Complex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{public: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  Complex(){real=0;imag=0;}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lastRenderedPageBreak/>
        <w:t xml:space="preserve">   Complex(double r,double i){real=r;imag=i;}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  Complex operator*(Complex &amp;c2);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  Complex operator/(Complex &amp;c2);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  void display();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 private: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  double real;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  double imag;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};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Complex Complex::operator*(Complex &amp;c2)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{Complex c;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c.real=real*c2.real-imag*c2.imag;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c.imag=imag*c2.real+real*c2.imag;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return c;}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Complex Complex::operator/(Complex &amp;c2)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{Complex c;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c.real=(real*c2.real+imag*c2.imag)/(c2.real*c2.real+c2.imag*c2.imag);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c.imag=(imag*c2.real-real*c2.imag)/(c2.real*c2.real+c2.imag*c2.imag);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return c;}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void Complex::display()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{cout&lt;&lt;"("&lt;&lt;real&lt;&lt;","&lt;&lt;imag&lt;&lt;"i)"&lt;&lt;endl;}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int main()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{Complex c1(3,4),c2(5,-10),c3;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c3=c1*c2;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cout&lt;&lt;"c1*c2=";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c3.display();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c3=c1/c2;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cout&lt;&lt;"c1/c2=";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c3.display();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return 0;</w:t>
      </w:r>
    </w:p>
    <w:p w:rsidR="00397EB0" w:rsidRDefault="00397EB0" w:rsidP="00397EB0">
      <w:pPr>
        <w:widowControl w:val="0"/>
        <w:ind w:firstLineChars="400" w:firstLine="9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}</w:t>
      </w:r>
    </w:p>
    <w:p w:rsidR="00397EB0" w:rsidRDefault="00397EB0" w:rsidP="00397EB0">
      <w:pPr>
        <w:numPr>
          <w:ilvl w:val="0"/>
          <w:numId w:val="1"/>
        </w:numPr>
        <w:ind w:leftChars="160" w:left="384"/>
      </w:pPr>
      <w:r>
        <w:rPr>
          <w:rFonts w:hint="eastAsia"/>
        </w:rPr>
        <w:t>定义一个复数类Complex，重载运算符“＋”，使之能用于复数的加法运算。参加运算的两个运算量可以都是类对象，也可以其中有一个是整数，顺序任意。例如：c1+c2，i+c1，c1+i均合法（设i为整数，c1，c2为复数）。编程序，分别求两个复数之和、整数和复数之和。初值自拟。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#include &lt;iostream.h&gt;          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class Complex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{public: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Complex(){real=0;imag=0;}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Complex(double r,double i){real=r;imag=i;}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Complex operator+(Complex &amp;c2);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Complex operator+(int &amp;i);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friend Complex operator+(int&amp;,Complex &amp;);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lastRenderedPageBreak/>
        <w:t xml:space="preserve">   void display();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private: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double real;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double imag;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};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Complex Complex::operator+(Complex &amp;c)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{return Complex(real+c.real,imag+c.imag);}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Complex Complex::operator+(int &amp;i)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{return Complex(real+i,imag);}</w:t>
      </w:r>
    </w:p>
    <w:p w:rsidR="00397EB0" w:rsidRDefault="00397EB0" w:rsidP="00397EB0">
      <w:pPr>
        <w:ind w:firstLineChars="400" w:firstLine="960"/>
      </w:pPr>
    </w:p>
    <w:p w:rsidR="00397EB0" w:rsidRDefault="00397EB0" w:rsidP="00397EB0">
      <w:pPr>
        <w:ind w:firstLineChars="400" w:firstLine="960"/>
      </w:pPr>
      <w:r>
        <w:rPr>
          <w:rFonts w:hint="eastAsia"/>
        </w:rPr>
        <w:t>void Complex::display()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{cout&lt;&lt;"("&lt;&lt;real&lt;&lt;","&lt;&lt;imag&lt;&lt;"i)"&lt;&lt;endl;}</w:t>
      </w:r>
    </w:p>
    <w:p w:rsidR="00397EB0" w:rsidRDefault="00397EB0" w:rsidP="00397EB0">
      <w:pPr>
        <w:ind w:firstLineChars="400" w:firstLine="960"/>
      </w:pPr>
    </w:p>
    <w:p w:rsidR="00397EB0" w:rsidRDefault="00397EB0" w:rsidP="00397EB0">
      <w:pPr>
        <w:ind w:firstLineChars="400" w:firstLine="960"/>
      </w:pPr>
      <w:r>
        <w:rPr>
          <w:rFonts w:hint="eastAsia"/>
        </w:rPr>
        <w:t>Complex operator+(int &amp;i,Complex &amp;c)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{return Complex(i+c.real,c.imag);}</w:t>
      </w:r>
    </w:p>
    <w:p w:rsidR="00397EB0" w:rsidRDefault="00397EB0" w:rsidP="00397EB0">
      <w:pPr>
        <w:ind w:firstLineChars="400" w:firstLine="960"/>
      </w:pPr>
    </w:p>
    <w:p w:rsidR="00397EB0" w:rsidRDefault="00397EB0" w:rsidP="00397EB0">
      <w:pPr>
        <w:ind w:firstLineChars="400" w:firstLine="960"/>
      </w:pPr>
      <w:r>
        <w:rPr>
          <w:rFonts w:hint="eastAsia"/>
        </w:rPr>
        <w:t>int main()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{Complex c1(3,4),c2(5,-10),c3;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int i=5;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c3=c1+c2;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cout&lt;&lt;"c1+c2=";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c3.display();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c3=i+c1;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cout&lt;&lt;"i+c1=";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c3.display();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c3=c1+i;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cout&lt;&lt;"c1+i=";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c3.display();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return 0;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}</w:t>
      </w:r>
    </w:p>
    <w:p w:rsidR="00397EB0" w:rsidRDefault="00397EB0" w:rsidP="00397EB0">
      <w:pPr>
        <w:numPr>
          <w:ilvl w:val="0"/>
          <w:numId w:val="1"/>
        </w:numPr>
        <w:ind w:leftChars="160" w:left="384"/>
      </w:pPr>
      <w:r>
        <w:rPr>
          <w:rFonts w:hint="eastAsia"/>
        </w:rPr>
        <w:t>有两个矩阵a和b，均为2行3列。求两个矩阵之和。重载运算符“+”，使之能用于矩阵相加。如c=a+b。初值自拟。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#include &lt;iostream.h&gt;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class Matrix                                       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{public: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Matrix();                                       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friend Matrix operator+(Matrix &amp;,Matrix &amp;);    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void input();                                  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void display();                                 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private: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int mat[2][3];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};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Matrix::Matrix()                                   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lastRenderedPageBreak/>
        <w:t>{for(int i=0;i&lt;2;i++)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for(int j=0;j&lt;3;j++)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mat[i][j]=0;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}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Matrix operator+(Matrix &amp;a,Matrix &amp;b)             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{Matrix c;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for(int i=0;i&lt;2;i++)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for(int j=0;j&lt;3;j++)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  {c.mat[i][j]=a.mat[i][j]+b.mat[i][j];}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return c;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}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void Matrix::input()                                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{cout&lt;&lt;"input value of matrix:"&lt;&lt;endl;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for(int i=0;i&lt;2;i++)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for(int j=0;j&lt;3;j++)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cin&gt;&gt;mat[i][j];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}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void Matrix::display()                            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{for (int i=0;i&lt;2;i++)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{for(int j=0;j&lt;3;j++)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{cout&lt;&lt;mat[i][j]&lt;&lt;" ";}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 cout&lt;&lt;endl;}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}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>int main()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{Matrix a,b,c;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a.input();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b.input();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cout&lt;&lt;endl&lt;&lt;"Matrix a:"&lt;&lt;endl;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a.display();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cout&lt;&lt;endl&lt;&lt;"Matrix b:"&lt;&lt;endl;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b.display();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c=a+b;                                      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cout&lt;&lt;endl&lt;&lt;"Matrix c = Matrix a + Matrix b :"&lt;&lt;endl;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c.display();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return 0;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}</w:t>
      </w:r>
    </w:p>
    <w:p w:rsidR="00397EB0" w:rsidRDefault="00397EB0" w:rsidP="00397EB0">
      <w:pPr>
        <w:numPr>
          <w:ilvl w:val="0"/>
          <w:numId w:val="1"/>
        </w:numPr>
        <w:ind w:leftChars="160" w:left="384"/>
      </w:pPr>
      <w:r>
        <w:rPr>
          <w:rFonts w:hint="eastAsia"/>
        </w:rPr>
        <w:t>将运算符“＋”重载为适用于复数加法，重载函数不作为成员函数，而放在类外，作为Complex类的友元函数。初值自拟。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#include &lt;iostream.h&gt;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class Complex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{public: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Complex(){real=0;imag=0;}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Complex(double r){real=r;imag=0;}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lastRenderedPageBreak/>
        <w:t xml:space="preserve">   Complex(double r,double i){real=r;imag=i;}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friend Complex operator+ (Complex &amp;c1,Complex &amp;c2);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void display();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private: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double real;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double imag;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};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>Complex operator+ (Complex &amp;c1,Complex &amp;c2)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{</w:t>
      </w:r>
    </w:p>
    <w:p w:rsidR="00397EB0" w:rsidRDefault="00397EB0" w:rsidP="00397EB0">
      <w:pPr>
        <w:ind w:left="540" w:firstLineChars="300" w:firstLine="720"/>
      </w:pPr>
      <w:r>
        <w:rPr>
          <w:rFonts w:hint="eastAsia"/>
        </w:rPr>
        <w:t>return Complex(c1.real+c2.real, c1.imag+c2.imag);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}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void Complex::display()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{cout&lt;&lt;"("&lt;&lt;real&lt;&lt;","&lt;&lt;imag&lt;&lt;"i)"&lt;&lt;endl;}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>int main()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{Complex c1(3,4),c2(5,-10),c3;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c3=c1+c2;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cout&lt;&lt;"c1="; c1.display();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cout&lt;&lt;"c2="; c2.display();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cout&lt;&lt;"c1+c2="; c3.display();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return 0;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}</w:t>
      </w:r>
    </w:p>
    <w:p w:rsidR="00397EB0" w:rsidRDefault="00397EB0" w:rsidP="00397EB0">
      <w:pPr>
        <w:numPr>
          <w:ilvl w:val="0"/>
          <w:numId w:val="2"/>
        </w:numPr>
        <w:ind w:leftChars="150" w:left="360"/>
      </w:pPr>
      <w:r>
        <w:rPr>
          <w:rFonts w:hint="eastAsia"/>
        </w:rPr>
        <w:t>定义一个字符串类String，用来存放不定长的字符串，重载运算符“＝＝”，，用于两个字符串的等于比较运算。初值自拟。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#include &lt;iostream.h&gt;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#include &lt;string.h&gt;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class String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{public: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String(){p=NULL;}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String(char *str);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friend bool operator==(String &amp;string1,String &amp;string2);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void display();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private: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char *p;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};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String::String(char *str)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{p=str;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}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>void String::display()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{cout&lt;&lt;p;}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lastRenderedPageBreak/>
        <w:t>bool operator==(String &amp;string1,String &amp;string2)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{if(strcmp(string1.p,string2.p)==0)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return true;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else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return false;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}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>void compare(String &amp;string1,String &amp;string2)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{if(operator==(string1,string2)==1)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{string1.display();cout&lt;&lt;"=";string2.display();}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cout&lt;&lt;endl;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}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>int main()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{String string1("Hello"),string2("Hello");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compare(string1,string2);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return 0;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}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numPr>
          <w:ilvl w:val="0"/>
          <w:numId w:val="2"/>
        </w:numPr>
        <w:ind w:leftChars="150" w:left="360"/>
      </w:pPr>
      <w:r>
        <w:rPr>
          <w:rFonts w:hint="eastAsia"/>
        </w:rPr>
        <w:t>定义一个字符串类String，用来存放不定长的字符串，重载运算符"&lt;"，用于两个字符串的小于的比较运算。初值自拟。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#include &lt;iostream.h&gt;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#include &lt;string.h&gt;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class String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{public: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String(){p=NULL;}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String(char *str);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friend bool operator&lt;(String &amp;string1,String &amp;string2);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void display();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private: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char *p;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};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String::String(char *str)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{p=str;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}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>void String::display()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{cout&lt;&lt;p;}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>bool operator&lt;(String &amp;string1,String &amp;string2)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{if(strcmp(string1.p,string2.p)&lt;0)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return true;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else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return false;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lastRenderedPageBreak/>
        <w:t>}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>void compare(String &amp;string1,String &amp;string2)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{if(operator&lt;(string1,string2)==1)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{string1.display();cout&lt;&lt;"&lt;";string2.display();}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cout&lt;&lt;endl;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}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>int main()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{String string1("Book"),string2("Computer");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compare(string1,string2);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return 0;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}</w:t>
      </w:r>
    </w:p>
    <w:p w:rsidR="00397EB0" w:rsidRDefault="00397EB0" w:rsidP="00397EB0"/>
    <w:p w:rsidR="00397EB0" w:rsidRDefault="00397EB0" w:rsidP="00397EB0">
      <w:pPr>
        <w:numPr>
          <w:ilvl w:val="0"/>
          <w:numId w:val="3"/>
        </w:numPr>
        <w:ind w:leftChars="150" w:left="360"/>
      </w:pPr>
      <w:r>
        <w:rPr>
          <w:rFonts w:hint="eastAsia"/>
        </w:rPr>
        <w:t>定义一个字符串类String，用来存放不定长的字符串，重载运算符"&gt;"，用于两个字符串的大于的比较运算。初值自拟。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  #include &lt;iostream.h&gt;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#include &lt;string.h&gt;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class String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{public: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String(){p=NULL;}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String(char *str);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friend bool operator&gt;(String &amp;string1,String &amp;string2);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void display();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private: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char *p;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};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String::String(char *str)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{p=str;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}</w:t>
      </w:r>
    </w:p>
    <w:p w:rsidR="00397EB0" w:rsidRDefault="00397EB0" w:rsidP="00397EB0">
      <w:pPr>
        <w:ind w:firstLineChars="400" w:firstLine="960"/>
      </w:pPr>
    </w:p>
    <w:p w:rsidR="00397EB0" w:rsidRDefault="00397EB0" w:rsidP="00397EB0">
      <w:pPr>
        <w:ind w:firstLineChars="400" w:firstLine="960"/>
      </w:pPr>
      <w:r>
        <w:rPr>
          <w:rFonts w:hint="eastAsia"/>
        </w:rPr>
        <w:t>void String::display()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{cout&lt;&lt;p;}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</w:t>
      </w:r>
    </w:p>
    <w:p w:rsidR="00397EB0" w:rsidRDefault="00397EB0" w:rsidP="00397EB0">
      <w:pPr>
        <w:ind w:firstLineChars="400" w:firstLine="960"/>
      </w:pPr>
    </w:p>
    <w:p w:rsidR="00397EB0" w:rsidRDefault="00397EB0" w:rsidP="00397EB0">
      <w:pPr>
        <w:ind w:firstLineChars="400" w:firstLine="960"/>
      </w:pPr>
      <w:r>
        <w:rPr>
          <w:rFonts w:hint="eastAsia"/>
        </w:rPr>
        <w:t>bool operator&gt;(String &amp;string1,String &amp;string2)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{if(strcmp(string1.p,string2.p)&gt;0)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return true;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else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return false;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}</w:t>
      </w:r>
    </w:p>
    <w:p w:rsidR="00397EB0" w:rsidRDefault="00397EB0" w:rsidP="00397EB0">
      <w:pPr>
        <w:ind w:firstLineChars="400" w:firstLine="960"/>
      </w:pPr>
    </w:p>
    <w:p w:rsidR="00397EB0" w:rsidRDefault="00397EB0" w:rsidP="00397EB0">
      <w:pPr>
        <w:ind w:firstLineChars="400" w:firstLine="960"/>
      </w:pPr>
      <w:r>
        <w:rPr>
          <w:rFonts w:hint="eastAsia"/>
        </w:rPr>
        <w:t>void compare(String &amp;string1,String &amp;string2)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{if(operator&gt;(string1,string2)==1)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{string1.display();cout&lt;&lt;"&gt;";string2.display();}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lastRenderedPageBreak/>
        <w:t xml:space="preserve"> cout&lt;&lt;endl;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}</w:t>
      </w:r>
    </w:p>
    <w:p w:rsidR="00397EB0" w:rsidRDefault="00397EB0" w:rsidP="00397EB0">
      <w:pPr>
        <w:ind w:firstLineChars="400" w:firstLine="960"/>
      </w:pPr>
    </w:p>
    <w:p w:rsidR="00397EB0" w:rsidRDefault="00397EB0" w:rsidP="00397EB0">
      <w:pPr>
        <w:ind w:firstLineChars="400" w:firstLine="960"/>
      </w:pPr>
      <w:r>
        <w:rPr>
          <w:rFonts w:hint="eastAsia"/>
        </w:rPr>
        <w:t>int main()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{String string1("Hello"),string2("Book");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compare(string1,string2);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return 0;}</w:t>
      </w:r>
    </w:p>
    <w:p w:rsidR="00397EB0" w:rsidRDefault="00397EB0" w:rsidP="00397EB0">
      <w:pPr>
        <w:numPr>
          <w:ilvl w:val="0"/>
          <w:numId w:val="3"/>
        </w:numPr>
        <w:ind w:leftChars="150" w:left="360"/>
      </w:pPr>
      <w:r>
        <w:rPr>
          <w:rFonts w:hint="eastAsia"/>
        </w:rPr>
        <w:t>定义一个描述学生基本情况的类，数据成员包括姓名、学号、C++成绩、英语和数学成绩，成员函数包括输出数据，求出总成绩和平均成绩。数据自拟。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#include"string.h"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#include &lt;iostream.h&gt;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class CStuScore 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{  public: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    char</w:t>
      </w:r>
      <w:r>
        <w:rPr>
          <w:rFonts w:hint="eastAsia"/>
        </w:rPr>
        <w:tab/>
        <w:t xml:space="preserve">    strName[12];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    char</w:t>
      </w:r>
      <w:r>
        <w:rPr>
          <w:rFonts w:hint="eastAsia"/>
        </w:rPr>
        <w:tab/>
        <w:t xml:space="preserve">    strStuNO[9];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    void</w:t>
      </w:r>
      <w:r>
        <w:rPr>
          <w:rFonts w:hint="eastAsia"/>
        </w:rPr>
        <w:tab/>
        <w:t xml:space="preserve">    SetScore( char sname[12], char  NO[9],float s0, float s1, float s2) 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ab/>
        <w:t xml:space="preserve">   { 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  strcpy(strName, sname);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ab/>
        <w:t xml:space="preserve"> strcpy(strStuNO, NO); 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ab/>
        <w:t xml:space="preserve">   fScore[0] = s0;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ab/>
        <w:t xml:space="preserve">   fScore[1] = s1;  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ab/>
        <w:t xml:space="preserve">   fScore[2] = s2;  }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ab/>
        <w:t xml:space="preserve">   void</w:t>
      </w:r>
      <w:r>
        <w:rPr>
          <w:rFonts w:hint="eastAsia"/>
        </w:rPr>
        <w:tab/>
        <w:t xml:space="preserve">    print() 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ab/>
        <w:t xml:space="preserve">   { cout&lt;&lt;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ab/>
      </w:r>
      <w:r>
        <w:rPr>
          <w:rFonts w:hint="eastAsia"/>
        </w:rPr>
        <w:tab/>
        <w:t xml:space="preserve">   cout&lt;&lt;"姓名:"&lt;&lt;strName;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cout&lt;&lt;"学号:"&lt;&lt;strStuNO;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cout&lt;&lt;" C++成绩:"&lt;&lt;fScore[0]&lt;&lt;"英语成绩："&lt;&lt;fScore[1]&lt;&lt;"数学成绩："&lt;&lt;fScore[2]&lt;&lt;endl;  }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ab/>
        <w:t xml:space="preserve">  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ab/>
        <w:t xml:space="preserve">    float  GetSUM()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{      return (float)((fScore[0] + fScore[1] + fScore[2]));  }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    float</w:t>
      </w:r>
      <w:r>
        <w:rPr>
          <w:rFonts w:hint="eastAsia"/>
        </w:rPr>
        <w:tab/>
        <w:t xml:space="preserve">     GetAverage();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private: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    float</w:t>
      </w:r>
      <w:r>
        <w:rPr>
          <w:rFonts w:hint="eastAsia"/>
        </w:rPr>
        <w:tab/>
        <w:t xml:space="preserve">     fScore[3];</w:t>
      </w:r>
      <w:r>
        <w:rPr>
          <w:rFonts w:hint="eastAsia"/>
        </w:rPr>
        <w:tab/>
        <w:t xml:space="preserve">         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};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float CStuScore::GetAverage()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{      return (float)((fScore[0] + fScore[1] + fScore[2])/3.0);  }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void main()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{</w:t>
      </w:r>
      <w:r>
        <w:rPr>
          <w:rFonts w:hint="eastAsia"/>
        </w:rPr>
        <w:tab/>
        <w:t>CStuScore one;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ab/>
        <w:t>float a,b,c;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ab/>
        <w:t xml:space="preserve"> char</w:t>
      </w:r>
      <w:r>
        <w:rPr>
          <w:rFonts w:hint="eastAsia"/>
        </w:rPr>
        <w:tab/>
        <w:t xml:space="preserve">    Name[12];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 xml:space="preserve">       char</w:t>
      </w:r>
      <w:r>
        <w:rPr>
          <w:rFonts w:hint="eastAsia"/>
        </w:rPr>
        <w:tab/>
        <w:t xml:space="preserve">    StuNO[9];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cout&lt;&lt;"姓名:";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cin&gt;&gt;Name;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cout&lt;&lt;"学号:";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lastRenderedPageBreak/>
        <w:t>cin&gt;&gt;StuNO;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cout&lt;&lt;" 成绩1:"&lt;&lt;" 成绩2： "&lt;&lt;" 成绩3： "&lt;&lt;"\n";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cin&gt;&gt;a&gt;&gt;b&gt;&gt;c;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one.SetScore(Name,StuNO,a,b,c);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one.print();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cout&lt;&lt;"平均成绩为 "&lt;&lt;one.GetAverage()&lt;&lt;"\n";</w:t>
      </w:r>
    </w:p>
    <w:p w:rsidR="00397EB0" w:rsidRDefault="00397EB0" w:rsidP="00397EB0">
      <w:pPr>
        <w:ind w:firstLineChars="400" w:firstLine="960"/>
      </w:pPr>
      <w:r>
        <w:rPr>
          <w:rFonts w:hint="eastAsia"/>
        </w:rPr>
        <w:t>cout&lt;&lt;"总成绩"&lt;&lt;one.GetSUM()&lt;&lt;"\n";}</w:t>
      </w:r>
    </w:p>
    <w:p w:rsidR="00397EB0" w:rsidRDefault="00397EB0" w:rsidP="00397EB0">
      <w:pPr>
        <w:numPr>
          <w:ilvl w:val="0"/>
          <w:numId w:val="3"/>
        </w:numPr>
        <w:ind w:leftChars="150" w:left="360"/>
      </w:pPr>
      <w:r>
        <w:rPr>
          <w:rFonts w:hint="eastAsia"/>
        </w:rPr>
        <w:t>先建立一个Point（点）类，包含数据成员x，y（坐标点）。以它为基类，派生出一个Circle（圆）类，增加数据成员r（半径），再以Circle类为直接基类，派生出一个Cylinder（圆柱体）类，在增加数据成员h（高）。编写程序，重载运算符“&lt;&lt;”和“&gt;&gt;”，使之能够用于输出以上类对象。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#include &lt;iostream.h&gt;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class Point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{public: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Point(float=0,float=0);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void setPoint(float,float);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float getX() const {return x;}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float getY() const {return y;}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friend ostream &amp; operator&lt;&lt;(ostream &amp;,const Point &amp;);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protected: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float x,y;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};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>Point::Point(float a,float b)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{x=a;y=b;}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void Point::setPoint(float a,float b)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{x=a;y=b;}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ostream &amp; operator&lt;&lt;(ostream &amp;output,const Point &amp;p)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{output&lt;&lt;"["&lt;&lt;p.x&lt;&lt;","&lt;&lt;p.y&lt;&lt;"]"&lt;&lt;endl;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return output;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}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>class Circle:public Point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{public: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Circle(float x=0,float y=0,float r=0);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void setRadius(float);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float getRadius() const;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float area () const;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friend ostream &amp;operator&lt;&lt;(ostream &amp;,</w:t>
      </w:r>
      <w:smartTag w:uri="urn:schemas-microsoft-com:office:smarttags" w:element="Street">
        <w:smartTag w:uri="urn:schemas-microsoft-com:office:smarttags" w:element="address">
          <w:r>
            <w:rPr>
              <w:rFonts w:hint="eastAsia"/>
            </w:rPr>
            <w:t>const Circle</w:t>
          </w:r>
        </w:smartTag>
      </w:smartTag>
      <w:r>
        <w:rPr>
          <w:rFonts w:hint="eastAsia"/>
        </w:rPr>
        <w:t xml:space="preserve"> &amp;);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protected: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float radius;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};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>Circle::Circle(float a,float b,float r):Point(a,b),radius(r){}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>void Circle::setRadius(float r)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lastRenderedPageBreak/>
        <w:t>{radius=r;}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>float Circle::getRadius() const {return radius;}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>float Circle::area() const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{return 3.14159*radius*radius;}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>ostream &amp;operator&lt;&lt;(ostream &amp;output,</w:t>
      </w:r>
      <w:smartTag w:uri="urn:schemas-microsoft-com:office:smarttags" w:element="Street">
        <w:smartTag w:uri="urn:schemas-microsoft-com:office:smarttags" w:element="address">
          <w:r>
            <w:rPr>
              <w:rFonts w:hint="eastAsia"/>
            </w:rPr>
            <w:t>const Circle</w:t>
          </w:r>
        </w:smartTag>
      </w:smartTag>
      <w:r>
        <w:rPr>
          <w:rFonts w:hint="eastAsia"/>
        </w:rPr>
        <w:t xml:space="preserve"> &amp;c)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{output&lt;&lt;"Center=["&lt;&lt;c.x&lt;&lt;","&lt;&lt;c.y&lt;&lt;"], r="&lt;&lt;c.radius&lt;&lt;", area="&lt;&lt;c.area()&lt;&lt;endl;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return output;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}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>class Cylinder:public Circle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{public: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Cylinder (float x=0,float y=0,float r=0,float h=0);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void setHeight(float);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float getHeight() const;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float area() const;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float volume() const;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friend ostream&amp; operator&lt;&lt;(ostream&amp;,const Cylinder&amp;);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protected: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float height;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};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>Cylinder::Cylinder(float a,float b,float r,float h)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 :Circle(a,b,r),height(h){}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>void Cylinder::setHeight(float h){height=h;}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>float Cylinder::getHeight() const {return height;}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>float Cylinder::area() const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 return 2*Circle::area()+2*3.14159*radius*height;}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>float Cylinder::volume() const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{return Circle::area()*height;}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>ostream &amp;operator&lt;&lt;(ostream &amp;output,const Cylinder&amp; cy)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{output&lt;&lt;"Center=["&lt;&lt;cy.x&lt;&lt;","&lt;&lt;cy.y&lt;&lt;"], r="&lt;&lt;cy.radius&lt;&lt;", h="&lt;&lt;cy.height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    &lt;&lt;"\narea="&lt;&lt;cy.area()&lt;&lt;", volume="&lt;&lt;cy.volume()&lt;&lt;endl;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return output;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}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>int main()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lastRenderedPageBreak/>
        <w:t>{Cylinder cy1(3.5,6.4,5.2,10);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cout&lt;&lt;"\noriginal cylinder:\nx="&lt;&lt;cy1.getX()&lt;&lt;", y="&lt;&lt;cy1.getY()&lt;&lt;", r="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  &lt;&lt;cy1.getRadius()&lt;&lt;", h="&lt;&lt;cy1.getHeight()&lt;&lt;"\narea="&lt;&lt;cy1.area()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  &lt;&lt;", volume="&lt;&lt;cy1.volume()&lt;&lt;endl;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cy1.setHeight(15);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cy1.setRadius(7.5);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cy1.setPoint(5,5);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cout&lt;&lt;"\nnew cylinder:\n"&lt;&lt;cy1;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Point &amp;pRef=cy1;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cout&lt;&lt;"\npRef as a point:"&lt;&lt;pRef;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Circle &amp;cRef=cy1;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cout&lt;&lt;"\ncRef as a Circle:"&lt;&lt;cRef;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return 0;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}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widowControl w:val="0"/>
        <w:numPr>
          <w:ilvl w:val="0"/>
          <w:numId w:val="3"/>
        </w:numPr>
        <w:ind w:leftChars="150" w:left="360"/>
      </w:pPr>
      <w:r>
        <w:rPr>
          <w:rFonts w:hint="eastAsia"/>
        </w:rPr>
        <w:t>写一个程序，定义抽象类型Shape，由他派生三个类：Circle（圆形），Rectangle（矩形），Trapezoid（梯形），用一个函数printArea分别输出三者的面积，3个图形的数据在定义对象是给定。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#include &lt;iostream&gt;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using namespace std;</w:t>
      </w:r>
    </w:p>
    <w:p w:rsidR="00397EB0" w:rsidRDefault="00397EB0" w:rsidP="00397EB0">
      <w:pPr>
        <w:widowControl w:val="0"/>
        <w:ind w:firstLineChars="400" w:firstLine="960"/>
      </w:pP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class Shape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{public: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 xml:space="preserve"> virtual double area() const =0;           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};</w:t>
      </w:r>
    </w:p>
    <w:p w:rsidR="00397EB0" w:rsidRDefault="00397EB0" w:rsidP="00397EB0">
      <w:pPr>
        <w:widowControl w:val="0"/>
        <w:ind w:firstLineChars="400" w:firstLine="960"/>
      </w:pPr>
    </w:p>
    <w:p w:rsidR="00397EB0" w:rsidRDefault="00397EB0" w:rsidP="00397EB0">
      <w:pPr>
        <w:widowControl w:val="0"/>
        <w:ind w:firstLineChars="400" w:firstLine="960"/>
      </w:pP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class Circle:public Shape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{public: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 xml:space="preserve">Circle(double r):radius(r){}                                     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 xml:space="preserve">  virtual double area() const {return 3.14159*radius*radius;};  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 xml:space="preserve"> protected: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 xml:space="preserve">  double radius;                                                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};</w:t>
      </w:r>
    </w:p>
    <w:p w:rsidR="00397EB0" w:rsidRDefault="00397EB0" w:rsidP="00397EB0">
      <w:pPr>
        <w:widowControl w:val="0"/>
        <w:ind w:firstLineChars="400" w:firstLine="960"/>
      </w:pPr>
    </w:p>
    <w:p w:rsidR="00397EB0" w:rsidRDefault="00397EB0" w:rsidP="00397EB0">
      <w:pPr>
        <w:widowControl w:val="0"/>
        <w:ind w:firstLineChars="400" w:firstLine="960"/>
      </w:pP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class Rectangle:public Shape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{public: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 xml:space="preserve"> Rectangle(double w,double h):width(w),height(h){}             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 xml:space="preserve"> virtual double area() const {return width*height;}            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 xml:space="preserve"> protected: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 xml:space="preserve">  double width,height;                                          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};</w:t>
      </w:r>
    </w:p>
    <w:p w:rsidR="00397EB0" w:rsidRDefault="00397EB0" w:rsidP="00397EB0">
      <w:pPr>
        <w:widowControl w:val="0"/>
        <w:ind w:firstLineChars="400" w:firstLine="960"/>
      </w:pP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class Trapezoid:public Shape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lastRenderedPageBreak/>
        <w:t>{public: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 xml:space="preserve">  Trapezoid(double w,double h,double len):width(w),height(h),length(len){}               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 xml:space="preserve">  virtual double area() const {return 0.5*height*(width+length);}         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 xml:space="preserve"> protected: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 xml:space="preserve">  double width,height,length;                                           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};</w:t>
      </w:r>
    </w:p>
    <w:p w:rsidR="00397EB0" w:rsidRDefault="00397EB0" w:rsidP="00397EB0">
      <w:pPr>
        <w:widowControl w:val="0"/>
        <w:ind w:firstLineChars="400" w:firstLine="960"/>
      </w:pPr>
    </w:p>
    <w:p w:rsidR="00397EB0" w:rsidRDefault="00397EB0" w:rsidP="00397EB0">
      <w:pPr>
        <w:widowControl w:val="0"/>
        <w:ind w:firstLineChars="400" w:firstLine="960"/>
      </w:pP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void printArea(const Shape &amp;s)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 xml:space="preserve">{cout&lt;&lt;s.area()&lt;&lt;endl;}                                          </w:t>
      </w:r>
    </w:p>
    <w:p w:rsidR="00397EB0" w:rsidRDefault="00397EB0" w:rsidP="00397EB0">
      <w:pPr>
        <w:widowControl w:val="0"/>
        <w:ind w:firstLineChars="400" w:firstLine="960"/>
      </w:pP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int main()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{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 xml:space="preserve"> Circle circle(12.6);                                            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 xml:space="preserve"> cout&lt;&lt;"area of circle    =";          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 xml:space="preserve"> printArea(circle);                                               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 xml:space="preserve"> Rectangle rectangle(4.5,8.4);                                  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 xml:space="preserve"> cout&lt;&lt;"area of rectangle =";                                     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 xml:space="preserve"> printArea(rectangle);                                            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 xml:space="preserve"> Trapezoid trapezoid(4.5,8.4,8.0);                                     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 xml:space="preserve"> cout&lt;&lt;"area of trapezoid  =";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 xml:space="preserve"> printArea(trapezoid);           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 xml:space="preserve"> return 0;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}</w:t>
      </w:r>
    </w:p>
    <w:p w:rsidR="00397EB0" w:rsidRDefault="00397EB0" w:rsidP="00397EB0">
      <w:pPr>
        <w:widowControl w:val="0"/>
        <w:numPr>
          <w:ilvl w:val="0"/>
          <w:numId w:val="3"/>
        </w:numPr>
        <w:ind w:leftChars="150" w:left="360"/>
      </w:pPr>
      <w:r>
        <w:rPr>
          <w:rFonts w:hint="eastAsia"/>
        </w:rPr>
        <w:t>定义一个人员类C</w:t>
      </w:r>
      <w:r>
        <w:t>p</w:t>
      </w:r>
      <w:r>
        <w:rPr>
          <w:rFonts w:hint="eastAsia"/>
        </w:rPr>
        <w:t>erson，包括数据成员：姓名、编号、性别和用于输入输出的成员函数。在此基础上派生出学生类CStudent(增加成绩)和老师类C</w:t>
      </w:r>
      <w:r>
        <w:t>t</w:t>
      </w:r>
      <w:r>
        <w:rPr>
          <w:rFonts w:hint="eastAsia"/>
        </w:rPr>
        <w:t>eacher(增加教龄)，并实现对学生和教师信息的输入输出。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 xml:space="preserve">    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#include &lt;iostream.h&gt;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#include &lt;string.h&gt;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class CPerson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{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public: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  <w:t>void SetData(char *name, char *id, bool isman = 1)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  <w:t>{ int n = strlen(name);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strncpy(pName, name, n);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pName[n] = '\0';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n = strlen(id);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strncpy(pID, id, n);</w:t>
      </w:r>
      <w:r>
        <w:rPr>
          <w:rFonts w:hint="eastAsia"/>
          <w:szCs w:val="21"/>
        </w:rPr>
        <w:tab/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         pID[n] = '\0';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bMan = isman;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  <w:t>}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  <w:t>void Output()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  <w:t>{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cout&lt;&lt;"姓名："&lt;&lt;pName&lt;&lt;endl;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cout&lt;&lt;"编号："&lt;&lt;pID&lt;&lt;endl;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  <w:t>char *str = bMan?"男":"女";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cout&lt;&lt;"性别："&lt;&lt;str&lt;&lt;endl;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  <w:t>}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private: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  <w:t>char pName[20];</w:t>
      </w:r>
      <w:r>
        <w:rPr>
          <w:rFonts w:hint="eastAsia"/>
          <w:szCs w:val="21"/>
        </w:rPr>
        <w:tab/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  <w:t>char pID[20];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  <w:t>bool bMan;</w:t>
      </w:r>
      <w:r>
        <w:rPr>
          <w:rFonts w:hint="eastAsia"/>
          <w:szCs w:val="21"/>
        </w:rPr>
        <w:tab/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};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class CStudent: public CPerson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{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public: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  <w:t>void InputScore(double score1, double score2, double score3)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  <w:t>{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dbScore[0] = score1;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dbScore[1] = score2;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dbScore[2] = score3;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  <w:t>}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  <w:t>void Print()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  <w:t>{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Output();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for (int i=0; i&lt;3; i++)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cout&lt;&lt;"成绩"&lt;&lt;i+1&lt;&lt;"："&lt;&lt;dbScore[i]&lt;&lt;endl;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  <w:t>}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private: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  <w:t>double dbScore[3];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};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class Cteacher: public CPerson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{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public: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  <w:t>void Inputage(double age)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  <w:t>{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tage = age;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  <w:t>void Print()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  <w:t>{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Output();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cout&lt;&lt;"教龄："&lt;&lt;tage&lt;&lt;endl;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  <w:t>}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private: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  <w:t>double tage;</w:t>
      </w:r>
      <w:r>
        <w:rPr>
          <w:rFonts w:hint="eastAsia"/>
          <w:szCs w:val="21"/>
        </w:rPr>
        <w:tab/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};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void main()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{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  <w:t>CStudent stu;</w:t>
      </w:r>
      <w:r>
        <w:rPr>
          <w:rFonts w:hint="eastAsia"/>
          <w:szCs w:val="21"/>
        </w:rPr>
        <w:tab/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   Cteacher tea;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  <w:t>stu.SetData("LiMing", "21010211");</w:t>
      </w:r>
      <w:r>
        <w:rPr>
          <w:rFonts w:hint="eastAsia"/>
          <w:szCs w:val="21"/>
        </w:rPr>
        <w:tab/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lastRenderedPageBreak/>
        <w:tab/>
        <w:t>stu.InputScore( 80, 76, 91 );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  <w:t>stu.Print();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  <w:t>tea.SetData("zhangli","001");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  <w:t>tea.Inputage(12);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ab/>
        <w:t>tea.Print();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}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</w:p>
    <w:p w:rsidR="00397EB0" w:rsidRDefault="00397EB0" w:rsidP="00397EB0">
      <w:pPr>
        <w:spacing w:beforeLines="50" w:before="156" w:afterLines="50" w:after="156" w:line="360" w:lineRule="exact"/>
        <w:ind w:firstLineChars="200" w:firstLine="482"/>
        <w:rPr>
          <w:rFonts w:ascii="黑体" w:eastAsia="黑体"/>
          <w:b/>
          <w:bCs/>
          <w:color w:val="000000"/>
        </w:rPr>
      </w:pPr>
      <w:r>
        <w:rPr>
          <w:rFonts w:ascii="黑体" w:eastAsia="黑体" w:hint="eastAsia"/>
          <w:b/>
          <w:bCs/>
          <w:color w:val="000000"/>
        </w:rPr>
        <w:t>二、</w:t>
      </w:r>
      <w:r>
        <w:rPr>
          <w:rFonts w:ascii="黑体" w:eastAsia="黑体" w:hint="eastAsia"/>
          <w:bCs/>
          <w:color w:val="000000"/>
        </w:rPr>
        <w:t>第二类题目</w:t>
      </w:r>
      <w:r>
        <w:rPr>
          <w:rFonts w:ascii="仿宋_GB2312" w:eastAsia="仿宋_GB2312" w:hint="eastAsia"/>
          <w:color w:val="000000"/>
        </w:rPr>
        <w:t>（20道，每题9分，请自行设计输出格式）</w:t>
      </w:r>
    </w:p>
    <w:p w:rsidR="00397EB0" w:rsidRDefault="00397EB0" w:rsidP="00397EB0">
      <w:pPr>
        <w:ind w:leftChars="150" w:left="360"/>
      </w:pPr>
      <w:r>
        <w:rPr>
          <w:rFonts w:hint="eastAsia"/>
        </w:rPr>
        <w:t>1．某商店经销一种货物，货物成箱购进，成箱卖出，购进和卖出时以重量为单位，各箱的重量不一样，因此，商店需要记下目前库存货物的总量，要求把商店货物购进和卖出的情况模拟出来。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#include&lt;iostream&gt;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using namespace std;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class Goods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{ public :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   Goods ( int  w) { weight = w;  totalWeight += w ; } ;</w:t>
      </w:r>
      <w:r>
        <w:rPr>
          <w:rFonts w:hint="eastAsia"/>
          <w:szCs w:val="21"/>
        </w:rPr>
        <w:tab/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   ~ Goods ( ) { totalWeight -= weight ; } ;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   int  Weight ( ) { return  weight ; } 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   static  int  TotalWeight ( ) { return  totalWeight ; } ;</w:t>
      </w:r>
      <w:r>
        <w:rPr>
          <w:rFonts w:hint="eastAsia"/>
          <w:szCs w:val="21"/>
        </w:rPr>
        <w:tab/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 private :    int  weight 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 static  int  totalWeight 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} 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int  Goods :: totalWeight = 0 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main ( )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{ int   w 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 cin &gt;&gt; w ;     Goods  *g1 = new Goods( w ) 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 cin &gt;&gt; w ;     Goods  *g2 = new Goods( w ) 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 cout &lt;&lt; Goods::TotalWeight ( ) &lt;&lt; endl ;</w:t>
      </w:r>
      <w:r>
        <w:rPr>
          <w:rFonts w:hint="eastAsia"/>
          <w:szCs w:val="21"/>
        </w:rPr>
        <w:tab/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 delete  g2 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 cout &lt;&lt; Goods::TotalWeight ( ) &lt;&lt; endl 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}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</w:p>
    <w:p w:rsidR="00397EB0" w:rsidRDefault="00397EB0" w:rsidP="00397EB0">
      <w:pPr>
        <w:ind w:leftChars="150" w:left="360"/>
        <w:jc w:val="distribute"/>
        <w:rPr>
          <w:szCs w:val="21"/>
        </w:rPr>
      </w:pPr>
      <w:r>
        <w:rPr>
          <w:rFonts w:hint="eastAsia"/>
          <w:szCs w:val="21"/>
        </w:rPr>
        <w:t>2．设计一个Time类，包括三个私有数据成员：hour,minute,sec，用构造函数初始化,内设公用函数display(Date &amp;d),设计一个Date类，包括三个私有数据成员：month,day,year，也用构适函数初始化；分别定义两个带参数的对象t1(12,30,55),d1(3,25,2010)，通过友员成员函数的应用，输出d1和t1的值。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>#include &lt;iostream&gt;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>using namespace std;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>class Date;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>class Time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{public: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  Time(int,int,int);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  void display(const Date&amp;);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 private: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  int hour;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lastRenderedPageBreak/>
        <w:t xml:space="preserve">   int minute;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  int sec;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};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>Time::Time(int h,int m,int s)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{hour=h;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 minute=m;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 sec=s;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}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class Date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{public: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  Date(int,int,int);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  friend void Time::display(const Date &amp;);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 private: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  int month;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  int day;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  int year;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};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>Date::Date(int m,int d,int y)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{month=m;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 day=d;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 year=y;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}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>void Time::display(const Date &amp;da)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{cout&lt;&lt;da.month&lt;&lt;"/"&lt;&lt;da.day&lt;&lt;"/"&lt;&lt;da.year&lt;&lt;endl;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 cout&lt;&lt;hour&lt;&lt;":"&lt;&lt;minute&lt;&lt;":"&lt;&lt;sec&lt;&lt;endl;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}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  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>int main()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>{Time t1(12,30,55);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Date d1(3,25,2010);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t1.display(d1);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return 0;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>}</w:t>
      </w:r>
    </w:p>
    <w:p w:rsidR="00397EB0" w:rsidRDefault="00397EB0" w:rsidP="00397EB0">
      <w:pPr>
        <w:ind w:leftChars="150" w:left="360" w:firstLineChars="150" w:firstLine="360"/>
        <w:jc w:val="both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397EB0" w:rsidRDefault="00397EB0" w:rsidP="00397EB0">
      <w:pPr>
        <w:ind w:leftChars="150" w:left="360"/>
        <w:jc w:val="distribute"/>
        <w:rPr>
          <w:szCs w:val="21"/>
        </w:rPr>
      </w:pPr>
      <w:r>
        <w:rPr>
          <w:rFonts w:hint="eastAsia"/>
          <w:szCs w:val="21"/>
        </w:rPr>
        <w:t>3. 设计一个Time类，包括三个私有数据成员：hour,minute,sec，用构造函数初始化, ,设计一个Date类，包括三个私有数据成员：month,day,year，也用构适函数初始化；设计一个普通函数display(</w:t>
      </w:r>
      <w:r>
        <w:rPr>
          <w:szCs w:val="21"/>
        </w:rPr>
        <w:t>…</w:t>
      </w:r>
      <w:r>
        <w:rPr>
          <w:rFonts w:hint="eastAsia"/>
          <w:szCs w:val="21"/>
        </w:rPr>
        <w:t>),将display分别设置为T</w:t>
      </w:r>
      <w:r>
        <w:rPr>
          <w:szCs w:val="21"/>
        </w:rPr>
        <w:t> </w:t>
      </w:r>
      <w:r>
        <w:rPr>
          <w:rFonts w:hint="eastAsia"/>
          <w:szCs w:val="21"/>
        </w:rPr>
        <w:t xml:space="preserve">ime类和Date类的友元函数，在主函数中分别定义两个带参数的对象t1(12,30,55),d1(3,25,2010)， </w:t>
      </w:r>
    </w:p>
    <w:p w:rsidR="00397EB0" w:rsidRDefault="00397EB0" w:rsidP="00397EB0">
      <w:pPr>
        <w:ind w:leftChars="150" w:left="360"/>
        <w:rPr>
          <w:szCs w:val="21"/>
        </w:rPr>
      </w:pPr>
      <w:r>
        <w:rPr>
          <w:rFonts w:hint="eastAsia"/>
          <w:szCs w:val="21"/>
        </w:rPr>
        <w:t>调用desplay,输出年、月、日和时、分、秒。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lastRenderedPageBreak/>
        <w:t>#include &lt;iostream&gt;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using namespace std;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class Date;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class Time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{public: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  Time(int,int,int);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  friend void display(const Date &amp;,const Time &amp;);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 private: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  int hour;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  int minute;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  int sec;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};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Time::Time(int h,int m,int s)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{hour=h;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 minute=m;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 sec=s;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}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class Date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{public: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  Date(int,int,int);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  friend void display(const Date &amp;,const Time &amp;);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 private: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  int month;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  int day;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  int year;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};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Date::Date(int m,int d,int y)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{month=m;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 day=d;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 year=y;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}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void display(const Date &amp;d,const Time &amp;t)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{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 cout&lt;&lt;d.month&lt;&lt;"/"&lt;&lt;d.day&lt;&lt;"/"&lt;&lt;d.year&lt;&lt;endl;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 cout&lt;&lt;t.hour&lt;&lt;":"&lt;&lt;t.minute&lt;&lt;":"&lt;&lt;t.sec&lt;&lt;endl;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}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  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int main()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{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Time t1(10,30,55);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Date d1(3,25,2010);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lastRenderedPageBreak/>
        <w:t xml:space="preserve"> display(d1,t1);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 xml:space="preserve"> return 0;</w:t>
      </w:r>
    </w:p>
    <w:p w:rsidR="00397EB0" w:rsidRDefault="00397EB0" w:rsidP="00397EB0">
      <w:pPr>
        <w:ind w:leftChars="150" w:left="360" w:firstLineChars="150" w:firstLine="360"/>
        <w:rPr>
          <w:szCs w:val="21"/>
        </w:rPr>
      </w:pPr>
      <w:r>
        <w:rPr>
          <w:rFonts w:hint="eastAsia"/>
          <w:szCs w:val="21"/>
        </w:rPr>
        <w:t>}</w:t>
      </w:r>
    </w:p>
    <w:p w:rsidR="00397EB0" w:rsidRDefault="00397EB0" w:rsidP="00397EB0">
      <w:pPr>
        <w:ind w:leftChars="150" w:left="360"/>
        <w:jc w:val="both"/>
        <w:rPr>
          <w:rFonts w:hAnsi="Courier New" w:cs="Courier New"/>
          <w:szCs w:val="21"/>
        </w:rPr>
      </w:pPr>
      <w:r>
        <w:rPr>
          <w:rFonts w:hint="eastAsia"/>
          <w:szCs w:val="21"/>
        </w:rPr>
        <w:t>4．</w:t>
      </w:r>
      <w:r>
        <w:rPr>
          <w:rFonts w:hAnsi="Courier New" w:cs="Courier New" w:hint="eastAsia"/>
          <w:szCs w:val="21"/>
        </w:rPr>
        <w:t>可以定义点类（Point），再定义一个类（Distance）描述两点之间的距离，其数据成员为两个点类对象，两点之间距离的计算可设计由构造函数来实现。</w:t>
      </w: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  <w:r>
        <w:rPr>
          <w:rFonts w:hint="eastAsia"/>
          <w:szCs w:val="21"/>
        </w:rPr>
        <w:t>#include&lt;iostream&gt;</w:t>
      </w: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  <w:r>
        <w:rPr>
          <w:rFonts w:hint="eastAsia"/>
          <w:szCs w:val="21"/>
        </w:rPr>
        <w:t>#include&lt;math.h&gt;</w:t>
      </w: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  <w:r>
        <w:rPr>
          <w:rFonts w:hint="eastAsia"/>
          <w:szCs w:val="21"/>
        </w:rPr>
        <w:t>using namespace std;</w:t>
      </w: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  <w:r>
        <w:rPr>
          <w:rFonts w:hint="eastAsia"/>
          <w:szCs w:val="21"/>
        </w:rPr>
        <w:t>class   Point</w:t>
      </w: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  <w:r>
        <w:rPr>
          <w:rFonts w:hint="eastAsia"/>
          <w:szCs w:val="21"/>
        </w:rPr>
        <w:t>{ public :</w:t>
      </w: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  <w:r>
        <w:rPr>
          <w:rFonts w:hint="eastAsia"/>
          <w:szCs w:val="21"/>
        </w:rPr>
        <w:t xml:space="preserve">    Point ( double  xi ,  double  yi ) { X = xi ;  Y = yi ; }</w:t>
      </w:r>
      <w:r>
        <w:rPr>
          <w:rFonts w:hint="eastAsia"/>
          <w:szCs w:val="21"/>
        </w:rPr>
        <w:tab/>
      </w: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  <w:r>
        <w:rPr>
          <w:rFonts w:hint="eastAsia"/>
          <w:szCs w:val="21"/>
        </w:rPr>
        <w:t xml:space="preserve">    double  GetX( ) { return  X ; }</w:t>
      </w: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  <w:r>
        <w:rPr>
          <w:rFonts w:hint="eastAsia"/>
          <w:szCs w:val="21"/>
        </w:rPr>
        <w:t xml:space="preserve">    double  GetY( ) { return  Y ; }</w:t>
      </w: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  <w:r>
        <w:rPr>
          <w:rFonts w:hint="eastAsia"/>
          <w:szCs w:val="21"/>
        </w:rPr>
        <w:t xml:space="preserve">  private :    double  X , Y ;</w:t>
      </w: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  <w:r>
        <w:rPr>
          <w:rFonts w:hint="eastAsia"/>
          <w:szCs w:val="21"/>
        </w:rPr>
        <w:t>} ;</w:t>
      </w: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  <w:r>
        <w:rPr>
          <w:rFonts w:hint="eastAsia"/>
          <w:szCs w:val="21"/>
        </w:rPr>
        <w:t>class Distance</w:t>
      </w: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  <w:r>
        <w:rPr>
          <w:rFonts w:hint="eastAsia"/>
          <w:szCs w:val="21"/>
        </w:rPr>
        <w:t>{</w:t>
      </w: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  <w:r>
        <w:rPr>
          <w:rFonts w:hint="eastAsia"/>
          <w:szCs w:val="21"/>
        </w:rPr>
        <w:t>public :</w:t>
      </w: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  <w:r>
        <w:rPr>
          <w:rFonts w:hint="eastAsia"/>
          <w:szCs w:val="21"/>
        </w:rPr>
        <w:tab/>
        <w:t>Distance(Point p,Point q);</w:t>
      </w: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  <w:r>
        <w:rPr>
          <w:rFonts w:hint="eastAsia"/>
          <w:szCs w:val="21"/>
        </w:rPr>
        <w:tab/>
        <w:t>double Getdist() {return dist;}</w:t>
      </w: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  <w:r>
        <w:rPr>
          <w:rFonts w:hint="eastAsia"/>
          <w:szCs w:val="21"/>
        </w:rPr>
        <w:t>private:</w:t>
      </w: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  <w:r>
        <w:rPr>
          <w:rFonts w:hint="eastAsia"/>
          <w:szCs w:val="21"/>
        </w:rPr>
        <w:tab/>
        <w:t>Point a,b;</w:t>
      </w: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  <w:t>double dist;</w:t>
      </w: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  <w:r>
        <w:rPr>
          <w:rFonts w:hint="eastAsia"/>
          <w:szCs w:val="21"/>
        </w:rPr>
        <w:t>};</w:t>
      </w: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  <w:r>
        <w:rPr>
          <w:rFonts w:hint="eastAsia"/>
          <w:szCs w:val="21"/>
        </w:rPr>
        <w:t>Distance::Distance(Point q1,Point q2):a(q1),b(q2)</w:t>
      </w: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  <w:r>
        <w:rPr>
          <w:rFonts w:hint="eastAsia"/>
          <w:szCs w:val="21"/>
        </w:rPr>
        <w:t>{ double  dx=double(a.GetX()-b.GetX());</w:t>
      </w: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  <w:r>
        <w:rPr>
          <w:rFonts w:hint="eastAsia"/>
          <w:szCs w:val="21"/>
        </w:rPr>
        <w:t xml:space="preserve">  double  dy=double(a.GetY()-b.GetY());</w:t>
      </w: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  <w:r>
        <w:rPr>
          <w:rFonts w:hint="eastAsia"/>
          <w:szCs w:val="21"/>
        </w:rPr>
        <w:t xml:space="preserve"> dist=sqrt(dx*dx+dy*dy);</w:t>
      </w: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  <w:r>
        <w:rPr>
          <w:rFonts w:hint="eastAsia"/>
          <w:szCs w:val="21"/>
        </w:rPr>
        <w:t>}</w:t>
      </w: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  <w:r>
        <w:rPr>
          <w:rFonts w:hint="eastAsia"/>
          <w:szCs w:val="21"/>
        </w:rPr>
        <w:t>int main ( )</w:t>
      </w: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  <w:r>
        <w:rPr>
          <w:rFonts w:hint="eastAsia"/>
          <w:szCs w:val="21"/>
        </w:rPr>
        <w:t>{ Point   p1 ( 3.0 , 5.0 ) ,   p2 ( 4.0 , 6.0 ) ;</w:t>
      </w: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  <w:r>
        <w:rPr>
          <w:rFonts w:hint="eastAsia"/>
          <w:szCs w:val="21"/>
        </w:rPr>
        <w:t xml:space="preserve">  Distance dis(p1,p2);</w:t>
      </w: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  <w:r>
        <w:rPr>
          <w:rFonts w:hint="eastAsia"/>
          <w:szCs w:val="21"/>
        </w:rPr>
        <w:t xml:space="preserve">  cout &lt;&lt; "This distance is: "&lt;&lt; dis.Getdist()&lt;&lt;endl ;</w:t>
      </w:r>
    </w:p>
    <w:p w:rsidR="00397EB0" w:rsidRDefault="00397EB0" w:rsidP="00397EB0">
      <w:pPr>
        <w:ind w:leftChars="150" w:left="360" w:firstLineChars="250" w:firstLine="600"/>
        <w:jc w:val="both"/>
        <w:rPr>
          <w:szCs w:val="21"/>
        </w:rPr>
      </w:pPr>
      <w:r>
        <w:rPr>
          <w:rFonts w:hint="eastAsia"/>
          <w:szCs w:val="21"/>
        </w:rPr>
        <w:t>return 0;}</w:t>
      </w:r>
    </w:p>
    <w:p w:rsidR="00397EB0" w:rsidRDefault="00397EB0" w:rsidP="00397EB0">
      <w:pPr>
        <w:ind w:leftChars="150" w:left="360"/>
        <w:jc w:val="both"/>
      </w:pPr>
      <w:r>
        <w:rPr>
          <w:rFonts w:hint="eastAsia"/>
          <w:szCs w:val="21"/>
        </w:rPr>
        <w:t>5．</w:t>
      </w:r>
      <w:r>
        <w:rPr>
          <w:rFonts w:hAnsi="Courier New" w:cs="Courier New" w:hint="eastAsia"/>
          <w:szCs w:val="21"/>
        </w:rPr>
        <w:t>定义点类（Point），再定义一个函数（Distance）描述两点之间的距离，其数据成员为两个点类对象，</w:t>
      </w:r>
      <w:r>
        <w:rPr>
          <w:rFonts w:hint="eastAsia"/>
        </w:rPr>
        <w:t>将两点之间距离函数声明为</w:t>
      </w:r>
      <w:r>
        <w:t>Point</w:t>
      </w:r>
      <w:r>
        <w:rPr>
          <w:rFonts w:hint="eastAsia"/>
        </w:rPr>
        <w:t>类的友元函数。</w:t>
      </w:r>
    </w:p>
    <w:p w:rsidR="00397EB0" w:rsidRDefault="00397EB0" w:rsidP="00397EB0">
      <w:pPr>
        <w:ind w:leftChars="150" w:left="360" w:firstLineChars="150" w:firstLine="360"/>
        <w:jc w:val="both"/>
      </w:pPr>
      <w:r>
        <w:rPr>
          <w:rFonts w:hint="eastAsia"/>
        </w:rPr>
        <w:t>#include&lt;iostream&gt;</w:t>
      </w:r>
    </w:p>
    <w:p w:rsidR="00397EB0" w:rsidRDefault="00397EB0" w:rsidP="00397EB0">
      <w:pPr>
        <w:ind w:leftChars="150" w:left="360" w:firstLineChars="150" w:firstLine="360"/>
        <w:jc w:val="both"/>
      </w:pPr>
      <w:r>
        <w:rPr>
          <w:rFonts w:hint="eastAsia"/>
        </w:rPr>
        <w:t>#include&lt;math.h&gt;</w:t>
      </w:r>
    </w:p>
    <w:p w:rsidR="00397EB0" w:rsidRDefault="00397EB0" w:rsidP="00397EB0">
      <w:pPr>
        <w:ind w:leftChars="150" w:left="360" w:firstLineChars="150" w:firstLine="360"/>
        <w:jc w:val="both"/>
      </w:pPr>
      <w:r>
        <w:rPr>
          <w:rFonts w:hint="eastAsia"/>
        </w:rPr>
        <w:t>using namespace std;</w:t>
      </w:r>
    </w:p>
    <w:p w:rsidR="00397EB0" w:rsidRDefault="00397EB0" w:rsidP="00397EB0">
      <w:pPr>
        <w:ind w:leftChars="150" w:left="360" w:firstLineChars="150" w:firstLine="360"/>
        <w:jc w:val="both"/>
      </w:pPr>
      <w:r>
        <w:rPr>
          <w:rFonts w:hint="eastAsia"/>
        </w:rPr>
        <w:t>class   Point</w:t>
      </w:r>
    </w:p>
    <w:p w:rsidR="00397EB0" w:rsidRDefault="00397EB0" w:rsidP="00397EB0">
      <w:pPr>
        <w:ind w:leftChars="150" w:left="360" w:firstLineChars="150" w:firstLine="360"/>
        <w:jc w:val="both"/>
      </w:pPr>
      <w:r>
        <w:rPr>
          <w:rFonts w:hint="eastAsia"/>
        </w:rPr>
        <w:t>{ public :</w:t>
      </w:r>
    </w:p>
    <w:p w:rsidR="00397EB0" w:rsidRDefault="00397EB0" w:rsidP="00397EB0">
      <w:pPr>
        <w:ind w:leftChars="150" w:left="360" w:firstLineChars="150" w:firstLine="360"/>
        <w:jc w:val="both"/>
      </w:pPr>
      <w:r>
        <w:rPr>
          <w:rFonts w:hint="eastAsia"/>
        </w:rPr>
        <w:t xml:space="preserve">    Point ( double  xi ,  double  yi ) { X = xi ;  Y = yi ; }</w:t>
      </w:r>
      <w:r>
        <w:rPr>
          <w:rFonts w:hint="eastAsia"/>
        </w:rPr>
        <w:tab/>
      </w:r>
    </w:p>
    <w:p w:rsidR="00397EB0" w:rsidRDefault="00397EB0" w:rsidP="00397EB0">
      <w:pPr>
        <w:ind w:leftChars="150" w:left="360" w:firstLineChars="150" w:firstLine="360"/>
        <w:jc w:val="both"/>
      </w:pPr>
      <w:r>
        <w:rPr>
          <w:rFonts w:hint="eastAsia"/>
        </w:rPr>
        <w:lastRenderedPageBreak/>
        <w:t xml:space="preserve">    double  GetX( ) { return  X ; }</w:t>
      </w:r>
    </w:p>
    <w:p w:rsidR="00397EB0" w:rsidRDefault="00397EB0" w:rsidP="00397EB0">
      <w:pPr>
        <w:ind w:leftChars="150" w:left="360" w:firstLineChars="150" w:firstLine="360"/>
        <w:jc w:val="both"/>
      </w:pPr>
      <w:r>
        <w:rPr>
          <w:rFonts w:hint="eastAsia"/>
        </w:rPr>
        <w:t xml:space="preserve">    double  GetY( ) { return  Y ; }</w:t>
      </w:r>
    </w:p>
    <w:p w:rsidR="00397EB0" w:rsidRDefault="00397EB0" w:rsidP="00397EB0">
      <w:pPr>
        <w:ind w:leftChars="150" w:left="360" w:firstLineChars="150" w:firstLine="360"/>
        <w:jc w:val="both"/>
      </w:pPr>
      <w:r>
        <w:rPr>
          <w:rFonts w:hint="eastAsia"/>
        </w:rPr>
        <w:t xml:space="preserve">    friend  double  Distance ( Point &amp; a ,  Point &amp; b ) ;</w:t>
      </w:r>
      <w:r>
        <w:rPr>
          <w:rFonts w:hint="eastAsia"/>
        </w:rPr>
        <w:tab/>
      </w:r>
    </w:p>
    <w:p w:rsidR="00397EB0" w:rsidRDefault="00397EB0" w:rsidP="00397EB0">
      <w:pPr>
        <w:ind w:leftChars="150" w:left="360" w:firstLineChars="150" w:firstLine="360"/>
        <w:jc w:val="both"/>
      </w:pPr>
      <w:r>
        <w:rPr>
          <w:rFonts w:hint="eastAsia"/>
        </w:rPr>
        <w:t xml:space="preserve">  private :    double  X , Y ;</w:t>
      </w:r>
    </w:p>
    <w:p w:rsidR="00397EB0" w:rsidRDefault="00397EB0" w:rsidP="00397EB0">
      <w:pPr>
        <w:ind w:leftChars="150" w:left="360" w:firstLineChars="150" w:firstLine="360"/>
        <w:jc w:val="both"/>
      </w:pPr>
      <w:r>
        <w:rPr>
          <w:rFonts w:hint="eastAsia"/>
        </w:rPr>
        <w:t>} ;</w:t>
      </w:r>
    </w:p>
    <w:p w:rsidR="00397EB0" w:rsidRDefault="00397EB0" w:rsidP="00397EB0">
      <w:pPr>
        <w:ind w:leftChars="150" w:left="360" w:firstLineChars="150" w:firstLine="360"/>
        <w:jc w:val="both"/>
      </w:pPr>
      <w:r>
        <w:rPr>
          <w:rFonts w:hint="eastAsia"/>
        </w:rPr>
        <w:t>double  Distance ( Point &amp; a ,  Point &amp; b )</w:t>
      </w:r>
    </w:p>
    <w:p w:rsidR="00397EB0" w:rsidRDefault="00397EB0" w:rsidP="00397EB0">
      <w:pPr>
        <w:ind w:leftChars="150" w:left="360" w:firstLineChars="150" w:firstLine="360"/>
        <w:jc w:val="both"/>
      </w:pPr>
      <w:r>
        <w:rPr>
          <w:rFonts w:hint="eastAsia"/>
        </w:rPr>
        <w:t>{ double  dx = a.X - b.X 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97EB0" w:rsidRDefault="00397EB0" w:rsidP="00397EB0">
      <w:pPr>
        <w:ind w:leftChars="150" w:left="360" w:firstLineChars="150" w:firstLine="360"/>
        <w:jc w:val="both"/>
      </w:pPr>
      <w:r>
        <w:rPr>
          <w:rFonts w:hint="eastAsia"/>
        </w:rPr>
        <w:t xml:space="preserve">   double  dy = a.Y - b.Y ;</w:t>
      </w:r>
    </w:p>
    <w:p w:rsidR="00397EB0" w:rsidRDefault="00397EB0" w:rsidP="00397EB0">
      <w:pPr>
        <w:ind w:leftChars="150" w:left="360" w:firstLineChars="150" w:firstLine="360"/>
        <w:jc w:val="both"/>
      </w:pPr>
      <w:r>
        <w:rPr>
          <w:rFonts w:hint="eastAsia"/>
        </w:rPr>
        <w:t xml:space="preserve">   return  sqrt( dx * dx + dy * dy ) ;</w:t>
      </w:r>
    </w:p>
    <w:p w:rsidR="00397EB0" w:rsidRDefault="00397EB0" w:rsidP="00397EB0">
      <w:pPr>
        <w:ind w:leftChars="150" w:left="360" w:firstLineChars="150" w:firstLine="360"/>
        <w:jc w:val="both"/>
      </w:pPr>
      <w:r>
        <w:rPr>
          <w:rFonts w:hint="eastAsia"/>
        </w:rPr>
        <w:t>}</w:t>
      </w:r>
    </w:p>
    <w:p w:rsidR="00397EB0" w:rsidRDefault="00397EB0" w:rsidP="00397EB0">
      <w:pPr>
        <w:ind w:leftChars="150" w:left="360" w:firstLineChars="150" w:firstLine="360"/>
        <w:jc w:val="both"/>
      </w:pPr>
      <w:r>
        <w:rPr>
          <w:rFonts w:hint="eastAsia"/>
        </w:rPr>
        <w:t>int main ( )</w:t>
      </w:r>
    </w:p>
    <w:p w:rsidR="00397EB0" w:rsidRDefault="00397EB0" w:rsidP="00397EB0">
      <w:pPr>
        <w:ind w:leftChars="150" w:left="360" w:firstLineChars="150" w:firstLine="360"/>
        <w:jc w:val="both"/>
      </w:pPr>
      <w:r>
        <w:rPr>
          <w:rFonts w:hint="eastAsia"/>
        </w:rPr>
        <w:t>{ Point   p1 ( 3.0 , 5.0 ) ,   p2 ( 4.0 , 6.0 ) ;</w:t>
      </w:r>
    </w:p>
    <w:p w:rsidR="00397EB0" w:rsidRDefault="00397EB0" w:rsidP="00397EB0">
      <w:pPr>
        <w:ind w:leftChars="150" w:left="360" w:firstLineChars="150" w:firstLine="360"/>
        <w:jc w:val="both"/>
      </w:pPr>
      <w:r>
        <w:rPr>
          <w:rFonts w:hint="eastAsia"/>
        </w:rPr>
        <w:t xml:space="preserve">  double  d = Distance ( p1 , p2 ) ;</w:t>
      </w:r>
    </w:p>
    <w:p w:rsidR="00397EB0" w:rsidRDefault="00397EB0" w:rsidP="00397EB0">
      <w:pPr>
        <w:ind w:leftChars="150" w:left="360" w:firstLineChars="150" w:firstLine="360"/>
        <w:jc w:val="both"/>
      </w:pPr>
      <w:r>
        <w:rPr>
          <w:rFonts w:hint="eastAsia"/>
        </w:rPr>
        <w:t xml:space="preserve">  cout &lt;&lt; "This distance is " &lt;&lt; d &lt;&lt; endl ;</w:t>
      </w:r>
    </w:p>
    <w:p w:rsidR="00397EB0" w:rsidRDefault="00397EB0" w:rsidP="00397EB0">
      <w:pPr>
        <w:ind w:leftChars="150" w:left="360" w:firstLineChars="150" w:firstLine="360"/>
        <w:jc w:val="both"/>
      </w:pPr>
      <w:r>
        <w:rPr>
          <w:rFonts w:hint="eastAsia"/>
        </w:rPr>
        <w:t>return 0;}</w:t>
      </w:r>
    </w:p>
    <w:p w:rsidR="00397EB0" w:rsidRDefault="00397EB0" w:rsidP="00397EB0">
      <w:pPr>
        <w:ind w:leftChars="150" w:left="360"/>
        <w:jc w:val="both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6．实现重载函数Double(x)，返回值为输人参数的两倍；参数分别为整型、浮点型、双精度型，返回值类型与参数一样。（用类模板实现）</w:t>
      </w:r>
    </w:p>
    <w:p w:rsidR="00397EB0" w:rsidRDefault="00397EB0" w:rsidP="00397EB0">
      <w:pPr>
        <w:ind w:leftChars="150" w:left="360" w:firstLineChars="150" w:firstLine="360"/>
        <w:jc w:val="both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>#include&lt;iostream&gt;</w:t>
      </w:r>
    </w:p>
    <w:p w:rsidR="00397EB0" w:rsidRDefault="00397EB0" w:rsidP="00397EB0">
      <w:pPr>
        <w:ind w:leftChars="150" w:left="360" w:firstLineChars="150" w:firstLine="360"/>
        <w:jc w:val="both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>using namespace std;</w:t>
      </w:r>
    </w:p>
    <w:p w:rsidR="00397EB0" w:rsidRDefault="00397EB0" w:rsidP="00397EB0">
      <w:pPr>
        <w:ind w:leftChars="150" w:left="360" w:firstLineChars="150" w:firstLine="360"/>
        <w:jc w:val="both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>template&lt;class numtype&gt;</w:t>
      </w:r>
    </w:p>
    <w:p w:rsidR="00397EB0" w:rsidRDefault="00397EB0" w:rsidP="00397EB0">
      <w:pPr>
        <w:ind w:leftChars="150" w:left="360" w:firstLineChars="150" w:firstLine="360"/>
        <w:jc w:val="both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>class Double</w:t>
      </w:r>
    </w:p>
    <w:p w:rsidR="00397EB0" w:rsidRDefault="00397EB0" w:rsidP="00397EB0">
      <w:pPr>
        <w:ind w:leftChars="150" w:left="360" w:firstLineChars="150" w:firstLine="360"/>
        <w:jc w:val="both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>{public:</w:t>
      </w:r>
    </w:p>
    <w:p w:rsidR="00397EB0" w:rsidRDefault="00397EB0" w:rsidP="00397EB0">
      <w:pPr>
        <w:ind w:leftChars="150" w:left="360" w:firstLineChars="150" w:firstLine="360"/>
        <w:jc w:val="both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ab/>
        <w:t>Double(numtype a)</w:t>
      </w:r>
    </w:p>
    <w:p w:rsidR="00397EB0" w:rsidRDefault="00397EB0" w:rsidP="00397EB0">
      <w:pPr>
        <w:ind w:leftChars="150" w:left="360" w:firstLineChars="150" w:firstLine="360"/>
        <w:jc w:val="both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ab/>
        <w:t>{x=a;}</w:t>
      </w:r>
    </w:p>
    <w:p w:rsidR="00397EB0" w:rsidRDefault="00397EB0" w:rsidP="00397EB0">
      <w:pPr>
        <w:ind w:leftChars="150" w:left="360" w:firstLineChars="150" w:firstLine="360"/>
        <w:jc w:val="both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ab/>
        <w:t>numtype bei()</w:t>
      </w:r>
    </w:p>
    <w:p w:rsidR="00397EB0" w:rsidRDefault="00397EB0" w:rsidP="00397EB0">
      <w:pPr>
        <w:ind w:leftChars="150" w:left="360" w:firstLineChars="150" w:firstLine="360"/>
        <w:jc w:val="both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ab/>
        <w:t>{return 2*x;}</w:t>
      </w:r>
    </w:p>
    <w:p w:rsidR="00397EB0" w:rsidRDefault="00397EB0" w:rsidP="00397EB0">
      <w:pPr>
        <w:ind w:leftChars="150" w:left="360" w:firstLineChars="150" w:firstLine="360"/>
        <w:jc w:val="both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ab/>
        <w:t>private:</w:t>
      </w:r>
    </w:p>
    <w:p w:rsidR="00397EB0" w:rsidRDefault="00397EB0" w:rsidP="00397EB0">
      <w:pPr>
        <w:ind w:leftChars="150" w:left="360" w:firstLineChars="150" w:firstLine="360"/>
        <w:jc w:val="both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ab/>
      </w:r>
      <w:r>
        <w:rPr>
          <w:rFonts w:hAnsi="Courier New" w:cs="Courier New" w:hint="eastAsia"/>
          <w:szCs w:val="21"/>
        </w:rPr>
        <w:tab/>
        <w:t>numtype x;</w:t>
      </w:r>
    </w:p>
    <w:p w:rsidR="00397EB0" w:rsidRDefault="00397EB0" w:rsidP="00397EB0">
      <w:pPr>
        <w:ind w:leftChars="150" w:left="360" w:firstLineChars="150" w:firstLine="360"/>
        <w:jc w:val="both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>};</w:t>
      </w:r>
    </w:p>
    <w:p w:rsidR="00397EB0" w:rsidRDefault="00397EB0" w:rsidP="00397EB0">
      <w:pPr>
        <w:ind w:leftChars="150" w:left="360" w:firstLineChars="150" w:firstLine="360"/>
        <w:jc w:val="both"/>
        <w:rPr>
          <w:rFonts w:hAnsi="Courier New" w:cs="Courier New"/>
          <w:szCs w:val="21"/>
        </w:rPr>
      </w:pPr>
    </w:p>
    <w:p w:rsidR="00397EB0" w:rsidRDefault="00397EB0" w:rsidP="00397EB0">
      <w:pPr>
        <w:ind w:leftChars="150" w:left="360" w:firstLineChars="150" w:firstLine="360"/>
        <w:jc w:val="both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>int main()</w:t>
      </w:r>
    </w:p>
    <w:p w:rsidR="00397EB0" w:rsidRDefault="00397EB0" w:rsidP="00397EB0">
      <w:pPr>
        <w:ind w:leftChars="150" w:left="360" w:firstLineChars="150" w:firstLine="360"/>
        <w:jc w:val="both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>{Double&lt;int&gt;dou1(3);</w:t>
      </w:r>
    </w:p>
    <w:p w:rsidR="00397EB0" w:rsidRDefault="00397EB0" w:rsidP="00397EB0">
      <w:pPr>
        <w:ind w:leftChars="150" w:left="360" w:firstLineChars="150" w:firstLine="360"/>
        <w:jc w:val="both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>cout&lt;&lt;dou1.bei()&lt;&lt;endl;</w:t>
      </w:r>
    </w:p>
    <w:p w:rsidR="00397EB0" w:rsidRDefault="00397EB0" w:rsidP="00397EB0">
      <w:pPr>
        <w:ind w:leftChars="150" w:left="360" w:firstLineChars="150" w:firstLine="360"/>
        <w:jc w:val="both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>Double&lt;float&gt;dou2(12.36);</w:t>
      </w:r>
    </w:p>
    <w:p w:rsidR="00397EB0" w:rsidRDefault="00397EB0" w:rsidP="00397EB0">
      <w:pPr>
        <w:ind w:leftChars="150" w:left="360" w:firstLineChars="150" w:firstLine="360"/>
        <w:jc w:val="both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>cout&lt;&lt;dou2.bei()&lt;&lt;endl;</w:t>
      </w:r>
    </w:p>
    <w:p w:rsidR="00397EB0" w:rsidRDefault="00397EB0" w:rsidP="00397EB0">
      <w:pPr>
        <w:ind w:leftChars="150" w:left="360" w:firstLineChars="150" w:firstLine="360"/>
        <w:jc w:val="both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>Double&lt;double&gt;dou3(25.33333);</w:t>
      </w:r>
    </w:p>
    <w:p w:rsidR="00397EB0" w:rsidRDefault="00397EB0" w:rsidP="00397EB0">
      <w:pPr>
        <w:ind w:leftChars="150" w:left="360" w:firstLineChars="150" w:firstLine="360"/>
        <w:jc w:val="both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>cout&lt;&lt;dou3.bei()&lt;&lt;endl;</w:t>
      </w:r>
    </w:p>
    <w:p w:rsidR="00397EB0" w:rsidRDefault="00397EB0" w:rsidP="00397EB0">
      <w:pPr>
        <w:ind w:leftChars="150" w:left="360" w:firstLineChars="150" w:firstLine="360"/>
        <w:jc w:val="both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>return 0;</w:t>
      </w:r>
    </w:p>
    <w:p w:rsidR="00397EB0" w:rsidRDefault="00397EB0" w:rsidP="00397EB0">
      <w:pPr>
        <w:ind w:leftChars="150" w:left="360" w:firstLineChars="150" w:firstLine="360"/>
        <w:jc w:val="both"/>
        <w:rPr>
          <w:rFonts w:hAnsi="Courier New" w:cs="Courier New"/>
          <w:szCs w:val="21"/>
        </w:rPr>
      </w:pPr>
      <w:r>
        <w:rPr>
          <w:rFonts w:hAnsi="Courier New" w:cs="Courier New" w:hint="eastAsia"/>
          <w:szCs w:val="21"/>
        </w:rPr>
        <w:t>}</w:t>
      </w:r>
    </w:p>
    <w:p w:rsidR="00397EB0" w:rsidRDefault="00397EB0" w:rsidP="00397EB0">
      <w:pPr>
        <w:ind w:leftChars="150" w:left="360"/>
        <w:jc w:val="both"/>
      </w:pPr>
      <w:r>
        <w:rPr>
          <w:rFonts w:hint="eastAsia"/>
          <w:szCs w:val="21"/>
        </w:rPr>
        <w:t>7．</w:t>
      </w:r>
      <w:r>
        <w:rPr>
          <w:rFonts w:hint="eastAsia"/>
        </w:rPr>
        <w:t>有一个Time类，包含数据成员minute（分）和sec（秒），模拟秒表，每次走一秒，满60秒进一分钟，此时秒又从0开始算。要求输出分和秒的值。初值自拟。</w:t>
      </w:r>
    </w:p>
    <w:p w:rsidR="00397EB0" w:rsidRDefault="00397EB0" w:rsidP="00397EB0">
      <w:pPr>
        <w:ind w:leftChars="150" w:left="360"/>
        <w:jc w:val="both"/>
      </w:pPr>
      <w:r>
        <w:t>#include &lt;iostream&gt;</w:t>
      </w:r>
    </w:p>
    <w:p w:rsidR="00397EB0" w:rsidRDefault="00397EB0" w:rsidP="00397EB0">
      <w:pPr>
        <w:ind w:leftChars="150" w:left="360"/>
        <w:jc w:val="both"/>
      </w:pPr>
      <w:r>
        <w:t>using namespace std;</w:t>
      </w:r>
    </w:p>
    <w:p w:rsidR="00397EB0" w:rsidRDefault="00397EB0" w:rsidP="00397EB0">
      <w:pPr>
        <w:ind w:leftChars="150" w:left="360"/>
        <w:jc w:val="both"/>
      </w:pPr>
      <w:r>
        <w:t>class Time</w:t>
      </w:r>
    </w:p>
    <w:p w:rsidR="00397EB0" w:rsidRDefault="00397EB0" w:rsidP="00397EB0">
      <w:pPr>
        <w:ind w:leftChars="150" w:left="360"/>
        <w:jc w:val="both"/>
      </w:pPr>
      <w:r>
        <w:t>{public:</w:t>
      </w:r>
    </w:p>
    <w:p w:rsidR="00397EB0" w:rsidRDefault="00397EB0" w:rsidP="00397EB0">
      <w:pPr>
        <w:ind w:leftChars="150" w:left="360"/>
        <w:jc w:val="both"/>
      </w:pPr>
      <w:r>
        <w:t xml:space="preserve">   Time(){minute=0;sec=0;}</w:t>
      </w:r>
    </w:p>
    <w:p w:rsidR="00397EB0" w:rsidRDefault="00397EB0" w:rsidP="00397EB0">
      <w:pPr>
        <w:ind w:leftChars="150" w:left="360"/>
        <w:jc w:val="both"/>
      </w:pPr>
      <w:r>
        <w:lastRenderedPageBreak/>
        <w:t xml:space="preserve">   Time(int m,int s):minute(m),sec(s){}</w:t>
      </w:r>
    </w:p>
    <w:p w:rsidR="00397EB0" w:rsidRDefault="00397EB0" w:rsidP="00397EB0">
      <w:pPr>
        <w:ind w:leftChars="150" w:left="360"/>
        <w:jc w:val="both"/>
      </w:pPr>
      <w:r>
        <w:t xml:space="preserve">   Time operator++();</w:t>
      </w:r>
    </w:p>
    <w:p w:rsidR="00397EB0" w:rsidRDefault="00397EB0" w:rsidP="00397EB0">
      <w:pPr>
        <w:ind w:leftChars="150" w:left="360"/>
        <w:jc w:val="both"/>
      </w:pPr>
      <w:r>
        <w:t xml:space="preserve">   void display(){cout&lt;&lt;minute&lt;&lt;":"&lt;&lt;sec&lt;&lt;endl;}</w:t>
      </w:r>
    </w:p>
    <w:p w:rsidR="00397EB0" w:rsidRDefault="00397EB0" w:rsidP="00397EB0">
      <w:pPr>
        <w:ind w:leftChars="150" w:left="360"/>
        <w:jc w:val="both"/>
      </w:pPr>
      <w:r>
        <w:t xml:space="preserve">  private:</w:t>
      </w:r>
    </w:p>
    <w:p w:rsidR="00397EB0" w:rsidRDefault="00397EB0" w:rsidP="00397EB0">
      <w:pPr>
        <w:ind w:leftChars="150" w:left="360"/>
        <w:jc w:val="both"/>
      </w:pPr>
      <w:r>
        <w:t xml:space="preserve">   int minute;</w:t>
      </w:r>
    </w:p>
    <w:p w:rsidR="00397EB0" w:rsidRDefault="00397EB0" w:rsidP="00397EB0">
      <w:pPr>
        <w:ind w:leftChars="150" w:left="360"/>
        <w:jc w:val="both"/>
      </w:pPr>
      <w:r>
        <w:t xml:space="preserve">   int sec;</w:t>
      </w:r>
    </w:p>
    <w:p w:rsidR="00397EB0" w:rsidRDefault="00397EB0" w:rsidP="00397EB0">
      <w:pPr>
        <w:ind w:leftChars="150" w:left="360"/>
        <w:jc w:val="both"/>
      </w:pPr>
      <w:r>
        <w:t xml:space="preserve"> };</w:t>
      </w:r>
    </w:p>
    <w:p w:rsidR="00397EB0" w:rsidRDefault="00397EB0" w:rsidP="00397EB0">
      <w:pPr>
        <w:ind w:leftChars="150" w:left="360"/>
        <w:jc w:val="both"/>
      </w:pPr>
      <w:r>
        <w:t>Time Time::operator++()</w:t>
      </w:r>
    </w:p>
    <w:p w:rsidR="00397EB0" w:rsidRDefault="00397EB0" w:rsidP="00397EB0">
      <w:pPr>
        <w:ind w:leftChars="150" w:left="360"/>
        <w:jc w:val="both"/>
      </w:pPr>
      <w:r>
        <w:t>{if(++sec&gt;=60)</w:t>
      </w:r>
    </w:p>
    <w:p w:rsidR="00397EB0" w:rsidRDefault="00397EB0" w:rsidP="00397EB0">
      <w:pPr>
        <w:ind w:leftChars="150" w:left="360"/>
        <w:jc w:val="both"/>
      </w:pPr>
      <w:r>
        <w:t xml:space="preserve">  {sec-=60;</w:t>
      </w:r>
    </w:p>
    <w:p w:rsidR="00397EB0" w:rsidRDefault="00397EB0" w:rsidP="00397EB0">
      <w:pPr>
        <w:ind w:leftChars="150" w:left="360"/>
        <w:jc w:val="both"/>
      </w:pPr>
      <w:r>
        <w:t xml:space="preserve">   ++minute;}</w:t>
      </w:r>
    </w:p>
    <w:p w:rsidR="00397EB0" w:rsidRDefault="00397EB0" w:rsidP="00397EB0">
      <w:pPr>
        <w:ind w:leftChars="150" w:left="360"/>
        <w:jc w:val="both"/>
      </w:pPr>
      <w:r>
        <w:t xml:space="preserve">   return *this;</w:t>
      </w:r>
    </w:p>
    <w:p w:rsidR="00397EB0" w:rsidRDefault="00397EB0" w:rsidP="00397EB0">
      <w:pPr>
        <w:ind w:leftChars="150" w:left="360"/>
        <w:jc w:val="both"/>
      </w:pPr>
      <w:r>
        <w:t>}</w:t>
      </w:r>
    </w:p>
    <w:p w:rsidR="00397EB0" w:rsidRDefault="00397EB0" w:rsidP="00397EB0">
      <w:pPr>
        <w:ind w:leftChars="150" w:left="360"/>
        <w:jc w:val="both"/>
      </w:pPr>
      <w:r>
        <w:t>int main()</w:t>
      </w:r>
    </w:p>
    <w:p w:rsidR="00397EB0" w:rsidRDefault="00397EB0" w:rsidP="00397EB0">
      <w:pPr>
        <w:ind w:leftChars="150" w:left="360"/>
        <w:jc w:val="both"/>
      </w:pPr>
      <w:r>
        <w:t>{Time time1(34,0);</w:t>
      </w:r>
    </w:p>
    <w:p w:rsidR="00397EB0" w:rsidRDefault="00397EB0" w:rsidP="00397EB0">
      <w:pPr>
        <w:ind w:leftChars="150" w:left="360"/>
        <w:jc w:val="both"/>
      </w:pPr>
      <w:r>
        <w:t xml:space="preserve"> for (int i=0;i&lt;61;i++)</w:t>
      </w:r>
    </w:p>
    <w:p w:rsidR="00397EB0" w:rsidRDefault="00397EB0" w:rsidP="00397EB0">
      <w:pPr>
        <w:ind w:leftChars="150" w:left="360"/>
        <w:jc w:val="both"/>
      </w:pPr>
      <w:r>
        <w:tab/>
        <w:t>{++time1;</w:t>
      </w:r>
    </w:p>
    <w:p w:rsidR="00397EB0" w:rsidRDefault="00397EB0" w:rsidP="00397EB0">
      <w:pPr>
        <w:ind w:leftChars="150" w:left="360"/>
        <w:jc w:val="both"/>
      </w:pPr>
      <w:r>
        <w:t xml:space="preserve">     time1.display();}</w:t>
      </w:r>
    </w:p>
    <w:p w:rsidR="00397EB0" w:rsidRDefault="00397EB0" w:rsidP="00397EB0">
      <w:pPr>
        <w:ind w:leftChars="150" w:left="360"/>
        <w:jc w:val="both"/>
      </w:pPr>
      <w:r>
        <w:t xml:space="preserve"> return 0;</w:t>
      </w:r>
    </w:p>
    <w:p w:rsidR="00397EB0" w:rsidRDefault="00397EB0" w:rsidP="00397EB0">
      <w:pPr>
        <w:ind w:leftChars="150" w:left="360"/>
        <w:jc w:val="both"/>
      </w:pPr>
      <w:r>
        <w:t>}</w:t>
      </w:r>
    </w:p>
    <w:p w:rsidR="00397EB0" w:rsidRDefault="00397EB0" w:rsidP="00397EB0">
      <w:pPr>
        <w:ind w:leftChars="150" w:left="360"/>
      </w:pPr>
      <w:r>
        <w:rPr>
          <w:rFonts w:hint="eastAsia"/>
        </w:rPr>
        <w:t>8．声明一个教师（Teacher）类和一个学生（Student）类，用多重继承的方式声明一个研究生（Graduate）派生类。教师类中包括数据成员name（姓名），age（年龄），title（职称）。学生类中包括数据成员name（姓名），age（年龄），score（成绩）。在定义派生类对象时给出初始化的数据（自已定），然后输出这些数据。初值自拟。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>#include &lt;iostream&gt;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>#include &lt;string&gt;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>using namespace std;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class Teacher                              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{public:                                  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Teacher(string nam,int a,string t)      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 {name=nam;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  age=a;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  title=t;}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void display()                          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  {cout&lt;&lt;"name:"&lt;&lt;name&lt;&lt;endl;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   cout&lt;&lt;"age"&lt;&lt;age&lt;&lt;endl;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   cout&lt;&lt;"title:"&lt;&lt;title&lt;&lt;endl;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  }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protected:                               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 string name;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 int age;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 string title;                          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>};</w:t>
      </w:r>
    </w:p>
    <w:p w:rsidR="00397EB0" w:rsidRDefault="00397EB0" w:rsidP="00397EB0">
      <w:pPr>
        <w:ind w:leftChars="150" w:left="360" w:firstLineChars="250" w:firstLine="600"/>
      </w:pP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class Student                              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lastRenderedPageBreak/>
        <w:t xml:space="preserve"> {public: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Student(string nam,char s,float sco)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  {name1=nam;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   sex=s;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   score=sco;}                         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void display1()                        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 {cout&lt;&lt;"name:"&lt;&lt;name1&lt;&lt;endl;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  cout&lt;&lt;"sex:"&lt;&lt;sex&lt;&lt;endl;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  cout&lt;&lt;"score:"&lt;&lt;score&lt;&lt;endl;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 }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protected:                               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string name1;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char sex;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float score;                           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};</w:t>
      </w:r>
    </w:p>
    <w:p w:rsidR="00397EB0" w:rsidRDefault="00397EB0" w:rsidP="00397EB0">
      <w:pPr>
        <w:ind w:leftChars="150" w:left="360" w:firstLineChars="250" w:firstLine="600"/>
      </w:pP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class Graduate:public Teacher,public Student   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{public: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Graduate(string nam,int a,char s,string t,float sco,float w):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     Teacher(nam,a,t),Student(nam,s,sco),wage(w) {}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void show( )                                 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 {cout&lt;&lt;"name:"&lt;&lt;name&lt;&lt;endl;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  cout&lt;&lt;"age:"&lt;&lt;age&lt;&lt;endl;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  cout&lt;&lt;"sex:"&lt;&lt;sex&lt;&lt;endl;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  cout&lt;&lt;"score:"&lt;&lt;score&lt;&lt;endl;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  cout&lt;&lt;"title:"&lt;&lt;title&lt;&lt;endl;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  cout&lt;&lt;"wages:"&lt;&lt;wage&lt;&lt;endl;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  }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private: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  float wage;                    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};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>int main( )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{Graduate grad1("Wang-li",24,'f',"assistant",89.5,1234.5);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grad1.show( );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 xml:space="preserve">  return 0;</w:t>
      </w:r>
    </w:p>
    <w:p w:rsidR="00397EB0" w:rsidRDefault="00397EB0" w:rsidP="00397EB0">
      <w:pPr>
        <w:ind w:leftChars="150" w:left="360" w:firstLineChars="250" w:firstLine="600"/>
      </w:pPr>
      <w:r>
        <w:rPr>
          <w:rFonts w:hint="eastAsia"/>
        </w:rPr>
        <w:t>}</w:t>
      </w:r>
    </w:p>
    <w:p w:rsidR="00397EB0" w:rsidRDefault="00397EB0" w:rsidP="00397EB0">
      <w:pPr>
        <w:ind w:leftChars="150" w:left="360" w:firstLineChars="250" w:firstLine="600"/>
      </w:pPr>
    </w:p>
    <w:p w:rsidR="00397EB0" w:rsidRDefault="00397EB0" w:rsidP="00397EB0">
      <w:pPr>
        <w:ind w:leftChars="150" w:left="360"/>
      </w:pPr>
      <w:r>
        <w:rPr>
          <w:rFonts w:hint="eastAsia"/>
        </w:rPr>
        <w:t>9．在上题的基础上，在Teacher类和Student类之上增加一个共同的基类Person，如下图所示。作为人员的一些基本数据都放在Person中，在Teacher类和Student类中再增加一些必要的数据（Student类中增加score,Teacher类中增加职称title,Graduate类中增加工资wages）。初值自拟。</w:t>
      </w:r>
    </w:p>
    <w:p w:rsidR="00397EB0" w:rsidRDefault="00397EB0" w:rsidP="00397EB0"/>
    <w:p w:rsidR="00397EB0" w:rsidRDefault="00397EB0" w:rsidP="00397EB0"/>
    <w:p w:rsidR="00397EB0" w:rsidRDefault="00397EB0" w:rsidP="00397EB0"/>
    <w:p w:rsidR="00397EB0" w:rsidRDefault="00397EB0" w:rsidP="00397EB0"/>
    <w:p w:rsidR="00397EB0" w:rsidRDefault="00397EB0" w:rsidP="00397EB0"/>
    <w:p w:rsidR="00397EB0" w:rsidRDefault="00397EB0" w:rsidP="00397EB0"/>
    <w:p w:rsidR="00397EB0" w:rsidRDefault="00397EB0" w:rsidP="00397EB0"/>
    <w:p w:rsidR="00397EB0" w:rsidRDefault="00397EB0" w:rsidP="00397EB0"/>
    <w:p w:rsidR="00397EB0" w:rsidRDefault="00397EB0" w:rsidP="00397EB0"/>
    <w:p w:rsidR="00397EB0" w:rsidRDefault="00397EB0" w:rsidP="00397EB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99060</wp:posOffset>
                </wp:positionV>
                <wp:extent cx="1389380" cy="486410"/>
                <wp:effectExtent l="6985" t="9525" r="13335" b="889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938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D54" w:rsidRDefault="00C34D54" w:rsidP="00397E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margin-left:160.6pt;margin-top:7.8pt;width:109.4pt;height:3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">
                <v:textbox>
                  <w:txbxContent>
                    <w:p w:rsidR="00C34D54" w:rsidRDefault="00C34D54" w:rsidP="00397EB0">
                      <w:pPr>
                        <w:jc w:val="center"/>
                      </w:pPr>
                      <w:r>
                        <w:rPr>
                          <w:rFonts w:hint="eastAsia"/>
                          <w:sz w:val="28"/>
                        </w:rP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</w:p>
    <w:p w:rsidR="00397EB0" w:rsidRDefault="00397EB0" w:rsidP="00397EB0"/>
    <w:p w:rsidR="00397EB0" w:rsidRDefault="00397EB0" w:rsidP="00397EB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176530</wp:posOffset>
                </wp:positionV>
                <wp:extent cx="1209675" cy="690245"/>
                <wp:effectExtent l="43815" t="56515" r="13335" b="571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09675" cy="690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C4DF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30.25pt;margin-top:13.9pt;width:95.25pt;height:54.3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866775</wp:posOffset>
                </wp:positionV>
                <wp:extent cx="1333500" cy="421005"/>
                <wp:effectExtent l="5715" t="13335" r="13335" b="13335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D54" w:rsidRDefault="00C34D54" w:rsidP="00397E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" o:spid="_x0000_s1027" style="position:absolute;margin-left:273pt;margin-top:68.25pt;width:105pt;height:3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">
                <v:textbox>
                  <w:txbxContent>
                    <w:p w:rsidR="00C34D54" w:rsidRDefault="00C34D54" w:rsidP="00397EB0">
                      <w:pPr>
                        <w:jc w:val="center"/>
                      </w:pPr>
                      <w:r>
                        <w:rPr>
                          <w:rFonts w:hint="eastAsia"/>
                          <w:sz w:val="28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:rsidR="00397EB0" w:rsidRDefault="00397EB0" w:rsidP="00397EB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1371600" cy="693420"/>
                <wp:effectExtent l="5715" t="59055" r="41910" b="9525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0" cy="693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26F60" id="直接箭头连接符 5" o:spid="_x0000_s1026" type="#_x0000_t32" style="position:absolute;left:0;text-align:left;margin-left:81pt;margin-top:0;width:108pt;height:54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">
                <v:stroke endarrow="block"/>
              </v:shape>
            </w:pict>
          </mc:Fallback>
        </mc:AlternateContent>
      </w:r>
    </w:p>
    <w:p w:rsidR="00397EB0" w:rsidRDefault="00397EB0" w:rsidP="00397EB0"/>
    <w:p w:rsidR="00397EB0" w:rsidRDefault="00397EB0" w:rsidP="00397EB0"/>
    <w:p w:rsidR="00397EB0" w:rsidRDefault="00397EB0" w:rsidP="00397EB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99060</wp:posOffset>
                </wp:positionV>
                <wp:extent cx="1143000" cy="495300"/>
                <wp:effectExtent l="5715" t="9525" r="13335" b="9525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D54" w:rsidRDefault="00C34D54" w:rsidP="00397EB0">
                            <w:r>
                              <w:rPr>
                                <w:rFonts w:hint="eastAsia"/>
                                <w:sz w:val="28"/>
                              </w:rP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" o:spid="_x0000_s1028" style="position:absolute;margin-left:36pt;margin-top:7.8pt;width:90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">
                <v:textbox>
                  <w:txbxContent>
                    <w:p w:rsidR="00C34D54" w:rsidRDefault="00C34D54" w:rsidP="00397EB0">
                      <w:r>
                        <w:rPr>
                          <w:rFonts w:hint="eastAsia"/>
                          <w:sz w:val="28"/>
                        </w:rP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</w:p>
    <w:p w:rsidR="00397EB0" w:rsidRDefault="00397EB0" w:rsidP="00397EB0"/>
    <w:p w:rsidR="00397EB0" w:rsidRDefault="00397EB0" w:rsidP="00397EB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99060</wp:posOffset>
                </wp:positionV>
                <wp:extent cx="1371600" cy="676275"/>
                <wp:effectExtent l="5715" t="53340" r="41910" b="1333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0" cy="676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8C7B4" id="直接箭头连接符 3" o:spid="_x0000_s1026" type="#_x0000_t32" style="position:absolute;left:0;text-align:left;margin-left:3in;margin-top:7.8pt;width:108pt;height:53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">
                <v:stroke endarrow="block"/>
              </v:shape>
            </w:pict>
          </mc:Fallback>
        </mc:AlternateContent>
      </w:r>
    </w:p>
    <w:p w:rsidR="00397EB0" w:rsidRDefault="00397EB0" w:rsidP="00397EB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1714500" cy="594360"/>
                <wp:effectExtent l="34290" t="57150" r="13335" b="5715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14500" cy="594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7CFD3" id="直接箭头连接符 2" o:spid="_x0000_s1026" type="#_x0000_t32" style="position:absolute;left:0;text-align:left;margin-left:81pt;margin-top:0;width:135pt;height:46.8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">
                <v:stroke endarrow="block"/>
              </v:shape>
            </w:pict>
          </mc:Fallback>
        </mc:AlternateContent>
      </w:r>
    </w:p>
    <w:p w:rsidR="00397EB0" w:rsidRDefault="00397EB0" w:rsidP="00397EB0"/>
    <w:p w:rsidR="00397EB0" w:rsidRDefault="00397EB0" w:rsidP="00397EB0"/>
    <w:p w:rsidR="00397EB0" w:rsidRDefault="00397EB0" w:rsidP="00397EB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1143000" cy="495300"/>
                <wp:effectExtent l="5715" t="13335" r="13335" b="571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D54" w:rsidRDefault="00C34D54" w:rsidP="00397E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Graduate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29" style="position:absolute;margin-left:171pt;margin-top:0;width:90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">
                <v:textbox>
                  <w:txbxContent>
                    <w:p w:rsidR="00C34D54" w:rsidRDefault="00C34D54" w:rsidP="00397EB0">
                      <w:pPr>
                        <w:jc w:val="center"/>
                      </w:pPr>
                      <w:r>
                        <w:rPr>
                          <w:rFonts w:hint="eastAsia"/>
                          <w:sz w:val="28"/>
                        </w:rPr>
                        <w:t>Graduate</w:t>
                      </w:r>
                    </w:p>
                  </w:txbxContent>
                </v:textbox>
              </v:rect>
            </w:pict>
          </mc:Fallback>
        </mc:AlternateContent>
      </w:r>
    </w:p>
    <w:p w:rsidR="00397EB0" w:rsidRDefault="00397EB0" w:rsidP="00397EB0"/>
    <w:p w:rsidR="00397EB0" w:rsidRDefault="00397EB0" w:rsidP="00397EB0"/>
    <w:p w:rsidR="00397EB0" w:rsidRDefault="00397EB0" w:rsidP="00397EB0">
      <w:pPr>
        <w:ind w:firstLineChars="300" w:firstLine="720"/>
      </w:pPr>
      <w:r>
        <w:rPr>
          <w:rFonts w:hint="eastAsia"/>
        </w:rPr>
        <w:t>#include &lt;iostream&gt;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#include &lt;string&gt;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using namespace std;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class Person                           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{public: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Person(char *nam,char s,int a)        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{strcpy(name,nam);sex=s;age=a;}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protected:                              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char name[20];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char sex;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int age;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};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class Teacher:virtual public Person            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{public:                              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Teacher(char *nam,char s,int a,char *t):Person(nam,s,a)    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 {strcpy(title,t);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 }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protected:                                   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 char title[10];                            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};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class Student:virtual public Person           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{public: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Student(char *nam,char s,int a,float sco):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lastRenderedPageBreak/>
        <w:t xml:space="preserve">      Person(nam,s,a),score(sco){}           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protected:                                  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 float score;                              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};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class Graduate:public Teacher,public Student  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{public: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Graduate(char *nam,char s,int a,char *t,float sco,float w):               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    Person(nam,s,a),Teacher(nam,s,a,t),Student(nam,s,a,sco),wage(w){}    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 void show( )                              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 {cout&lt;&lt;"name:"&lt;&lt;name&lt;&lt;endl;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  cout&lt;&lt;"age:"&lt;&lt;age&lt;&lt;endl;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  cout&lt;&lt;"sex:"&lt;&lt;sex&lt;&lt;endl;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  cout&lt;&lt;"score:"&lt;&lt;score&lt;&lt;endl;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  cout&lt;&lt;"title:"&lt;&lt;title&lt;&lt;endl;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  cout&lt;&lt;"wages:"&lt;&lt;wage&lt;&lt;endl;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  }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private: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  float wage;                    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};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int main( )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{Graduate grad1("Wang-li",'f',24,"assistant",89.5,1234.5);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grad1.show( );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 xml:space="preserve">  return 0;</w:t>
      </w:r>
    </w:p>
    <w:p w:rsidR="00397EB0" w:rsidRDefault="00397EB0" w:rsidP="00397EB0">
      <w:pPr>
        <w:ind w:firstLineChars="300" w:firstLine="720"/>
      </w:pPr>
      <w:r>
        <w:rPr>
          <w:rFonts w:hint="eastAsia"/>
        </w:rPr>
        <w:t>}</w:t>
      </w:r>
    </w:p>
    <w:p w:rsidR="00397EB0" w:rsidRDefault="00397EB0" w:rsidP="00397EB0">
      <w:pPr>
        <w:ind w:firstLineChars="300" w:firstLine="720"/>
      </w:pPr>
    </w:p>
    <w:p w:rsidR="00397EB0" w:rsidRDefault="00397EB0" w:rsidP="00397EB0">
      <w:pPr>
        <w:widowControl w:val="0"/>
        <w:numPr>
          <w:ilvl w:val="0"/>
          <w:numId w:val="4"/>
        </w:numPr>
        <w:ind w:leftChars="150" w:left="360"/>
      </w:pPr>
      <w:r>
        <w:rPr>
          <w:rFonts w:hint="eastAsia"/>
        </w:rPr>
        <w:t>写一个程序，定义抽象类型Shape，由他派生三个类：Circle（圆形），Rectangle（矩形），Trapezoid（梯形），用一个函数printArea分别输出三者的面积，3个图形的数据在定义对象是给定。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>#include &lt;iostream&gt;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>using namespace std;</w:t>
      </w:r>
    </w:p>
    <w:p w:rsidR="00397EB0" w:rsidRDefault="00397EB0" w:rsidP="00397EB0">
      <w:pPr>
        <w:widowControl w:val="0"/>
        <w:ind w:firstLineChars="200" w:firstLine="480"/>
      </w:pP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>class Shape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>{public: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virtual double area() const =0; //纯虚函数         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>};</w:t>
      </w:r>
    </w:p>
    <w:p w:rsidR="00397EB0" w:rsidRDefault="00397EB0" w:rsidP="00397EB0">
      <w:pPr>
        <w:widowControl w:val="0"/>
        <w:ind w:firstLineChars="200" w:firstLine="480"/>
      </w:pPr>
    </w:p>
    <w:p w:rsidR="00397EB0" w:rsidRDefault="00397EB0" w:rsidP="00397EB0">
      <w:pPr>
        <w:widowControl w:val="0"/>
        <w:ind w:firstLineChars="200" w:firstLine="480"/>
      </w:pP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>class Circle:public Shape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>{public: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Circle(double r):radius(r){}                                    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virtual double area() const {return 3.14159*radius*radius;}; 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protected: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double radius;                                               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>};</w:t>
      </w:r>
    </w:p>
    <w:p w:rsidR="00397EB0" w:rsidRDefault="00397EB0" w:rsidP="00397EB0">
      <w:pPr>
        <w:widowControl w:val="0"/>
        <w:ind w:firstLineChars="200" w:firstLine="480"/>
      </w:pPr>
    </w:p>
    <w:p w:rsidR="00397EB0" w:rsidRDefault="00397EB0" w:rsidP="00397EB0">
      <w:pPr>
        <w:widowControl w:val="0"/>
        <w:ind w:firstLineChars="200" w:firstLine="480"/>
      </w:pP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>class Rectangle:public Shape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>{public: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Rectangle(double w,double h):width(w),height(h){}            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virtual double area() const {return width*height;}           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protected: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double width,height;                                         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>};</w:t>
      </w:r>
    </w:p>
    <w:p w:rsidR="00397EB0" w:rsidRDefault="00397EB0" w:rsidP="00397EB0">
      <w:pPr>
        <w:widowControl w:val="0"/>
        <w:ind w:firstLineChars="200" w:firstLine="480"/>
      </w:pP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>class Trapezoid:public Shape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>{public: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Trapezoid(double w,double h,double len):width(w),height(h),length(len){}              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virtual double area() const {return 0.5*height*(width+length);}        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protected: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double width,height,length;                                          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>};</w:t>
      </w:r>
    </w:p>
    <w:p w:rsidR="00397EB0" w:rsidRDefault="00397EB0" w:rsidP="00397EB0">
      <w:pPr>
        <w:widowControl w:val="0"/>
        <w:ind w:firstLineChars="200" w:firstLine="480"/>
      </w:pPr>
    </w:p>
    <w:p w:rsidR="00397EB0" w:rsidRDefault="00397EB0" w:rsidP="00397EB0">
      <w:pPr>
        <w:widowControl w:val="0"/>
        <w:ind w:firstLineChars="200" w:firstLine="480"/>
      </w:pP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>void printArea(const Shape &amp;s)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{cout&lt;&lt;s.area()&lt;&lt;endl;}                                          </w:t>
      </w:r>
    </w:p>
    <w:p w:rsidR="00397EB0" w:rsidRDefault="00397EB0" w:rsidP="00397EB0">
      <w:pPr>
        <w:widowControl w:val="0"/>
        <w:ind w:firstLineChars="200" w:firstLine="480"/>
      </w:pP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>int main()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>{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Circle circle(12.6);                                           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cout&lt;&lt;"area of circle    =";         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printArea(circle);                                              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Rectangle rectangle(4.5,8.4);                                 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cout&lt;&lt;"area of rectangle =";                                    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printArea(rectangle);                                           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Trapezoid trapezoid(4.5,8.4,8.0);                                    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cout&lt;&lt;"area of trapezoid  =";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printArea(trapezoid);          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return 0;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>}</w:t>
      </w:r>
    </w:p>
    <w:p w:rsidR="00397EB0" w:rsidRDefault="00397EB0" w:rsidP="00397EB0">
      <w:pPr>
        <w:widowControl w:val="0"/>
        <w:numPr>
          <w:ilvl w:val="0"/>
          <w:numId w:val="5"/>
        </w:numPr>
        <w:ind w:leftChars="150" w:left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声明一个Shape抽象类，在此基础上派生出Rectangle和Circle类，二者都有GetArea( )函数计算对象的面积，GetPerim( )函数计算对象的周长。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 #include&lt;iostream&gt;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using namespace std;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class Shape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{public: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Shape(){}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~Shape(){}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virtual float GetPerim()=0;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virtual float GetArea()=0;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};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lastRenderedPageBreak/>
        <w:t>class Rectangle:public Shape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{public: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Rectangle(float i,float j):L(i),W(j){}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~Rectangle(){}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float GetPerim(){return 2*(L+W);}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float GetArea(){return L*W;}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private: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float L,W;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};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class Circle:public Shape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{public: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Circle(float r):R(r){}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float GetPerim(){return 3.14*2*R;}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float GetArea(){return 3.14*R*R;}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private: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float R;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};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void main()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{Shape * sp;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sp=new Circle(10);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cout&lt;&lt;sp-&gt;GetPerim ()&lt;&lt;endl;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cout&lt;&lt;sp-&gt;GetArea()&lt;&lt;endl;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sp=new Rectangle(6,4);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cout&lt;&lt;sp-&gt;GetPerim()&lt;&lt;endl;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cout&lt;&lt;sp-&gt;GetArea()&lt;&lt;endl;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}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  12．分别用成员函数和友元函数重载运算符，使对实型的运算符“-”适用于复数运算。</w:t>
      </w: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      #include &lt;iostream.h&gt;</w:t>
      </w: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class complex</w:t>
      </w: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{private:</w:t>
      </w: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 double real;</w:t>
      </w: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 double imag;</w:t>
      </w: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public:</w:t>
      </w: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 complex(double r=0.0,double i=0.0){ real=r; imag=i ;}</w:t>
      </w:r>
      <w:r>
        <w:rPr>
          <w:rFonts w:hAnsi="Courier New" w:hint="eastAsia"/>
          <w:bCs/>
          <w:szCs w:val="21"/>
        </w:rPr>
        <w:tab/>
      </w: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 friend complex operator - (complex c1,complex c2);</w:t>
      </w:r>
      <w:r>
        <w:rPr>
          <w:rFonts w:hAnsi="Courier New" w:hint="eastAsia"/>
          <w:bCs/>
          <w:szCs w:val="21"/>
        </w:rPr>
        <w:tab/>
      </w: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 void display();</w:t>
      </w:r>
      <w:r>
        <w:rPr>
          <w:rFonts w:hAnsi="Courier New" w:hint="eastAsia"/>
          <w:bCs/>
          <w:szCs w:val="21"/>
        </w:rPr>
        <w:tab/>
      </w: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};</w:t>
      </w: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complex operator - (complex c1,complex c2)</w:t>
      </w: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{return complex( c1.real-c2.real,c1.imag-c2.imag );}</w:t>
      </w:r>
      <w:r>
        <w:rPr>
          <w:rFonts w:hAnsi="Courier New" w:hint="eastAsia"/>
          <w:bCs/>
          <w:szCs w:val="21"/>
        </w:rPr>
        <w:tab/>
      </w:r>
      <w:r>
        <w:rPr>
          <w:rFonts w:hAnsi="Courier New" w:hint="eastAsia"/>
          <w:bCs/>
          <w:szCs w:val="21"/>
        </w:rPr>
        <w:tab/>
      </w: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void complex::display()</w:t>
      </w:r>
      <w:r>
        <w:rPr>
          <w:rFonts w:hAnsi="Courier New" w:hint="eastAsia"/>
          <w:bCs/>
          <w:szCs w:val="21"/>
        </w:rPr>
        <w:tab/>
      </w:r>
      <w:r>
        <w:rPr>
          <w:rFonts w:hAnsi="Courier New" w:hint="eastAsia"/>
          <w:bCs/>
          <w:szCs w:val="21"/>
        </w:rPr>
        <w:tab/>
      </w: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{</w:t>
      </w:r>
      <w:r>
        <w:rPr>
          <w:rFonts w:hAnsi="Courier New" w:hint="eastAsia"/>
          <w:bCs/>
          <w:szCs w:val="21"/>
        </w:rPr>
        <w:tab/>
      </w:r>
      <w:r>
        <w:rPr>
          <w:rFonts w:hAnsi="Courier New" w:hint="eastAsia"/>
          <w:bCs/>
          <w:szCs w:val="21"/>
        </w:rPr>
        <w:tab/>
      </w: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cout&lt;&lt;"("&lt;&lt;real&lt;&lt;","&lt;&lt;imag&lt;&lt;"i)"&lt;&lt;endl;</w:t>
      </w: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}</w:t>
      </w: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lastRenderedPageBreak/>
        <w:t>void main()</w:t>
      </w: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{complex c1(5,4),c2(2,10),c3,;</w:t>
      </w: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cout&lt;&lt;"cl=";</w:t>
      </w: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c1.display();</w:t>
      </w: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cout&lt;&lt;"c2=";</w:t>
      </w: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c2.display();</w:t>
      </w: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c3=c1-c2;</w:t>
      </w: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cout&lt;&lt;"c3=c1-c2=";</w:t>
      </w: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c3.display();</w:t>
      </w:r>
    </w:p>
    <w:p w:rsidR="00397EB0" w:rsidRDefault="00397EB0" w:rsidP="00397EB0">
      <w:pPr>
        <w:widowControl w:val="0"/>
        <w:ind w:firstLineChars="100" w:firstLine="24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}</w:t>
      </w:r>
    </w:p>
    <w:p w:rsidR="00397EB0" w:rsidRDefault="00397EB0" w:rsidP="00397EB0">
      <w:pPr>
        <w:widowControl w:val="0"/>
        <w:numPr>
          <w:ilvl w:val="0"/>
          <w:numId w:val="6"/>
        </w:numPr>
        <w:ind w:leftChars="150" w:left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分别用成员函数和友元函数重载运算符，使对实型的运算符“+” 适用于复数运算。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#include &lt;iostream.h&gt;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class complex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{private: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 double real;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 double imag;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public: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 complex(double r=0.0,double i=0.0){ real=r; imag=i ;}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 friend complex operator + (complex c1,complex c2);</w:t>
      </w:r>
      <w:r>
        <w:rPr>
          <w:rFonts w:hAnsi="Courier New" w:hint="eastAsia"/>
          <w:bCs/>
          <w:szCs w:val="21"/>
        </w:rPr>
        <w:tab/>
      </w:r>
      <w:r>
        <w:rPr>
          <w:rFonts w:hAnsi="Courier New" w:hint="eastAsia"/>
          <w:bCs/>
          <w:szCs w:val="21"/>
        </w:rPr>
        <w:tab/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 void display();</w:t>
      </w:r>
      <w:r>
        <w:rPr>
          <w:rFonts w:hAnsi="Courier New" w:hint="eastAsia"/>
          <w:bCs/>
          <w:szCs w:val="21"/>
        </w:rPr>
        <w:tab/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};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complex operator + (complex c1,complex c2)</w:t>
      </w:r>
      <w:r>
        <w:rPr>
          <w:rFonts w:hAnsi="Courier New" w:hint="eastAsia"/>
          <w:bCs/>
          <w:szCs w:val="21"/>
        </w:rPr>
        <w:tab/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{return complex(c1.real+c2.real,c1.imag+c2.imag );}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ab/>
      </w:r>
      <w:r>
        <w:rPr>
          <w:rFonts w:hAnsi="Courier New" w:hint="eastAsia"/>
          <w:bCs/>
          <w:szCs w:val="21"/>
        </w:rPr>
        <w:tab/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void complex::display()</w:t>
      </w:r>
      <w:r>
        <w:rPr>
          <w:rFonts w:hAnsi="Courier New" w:hint="eastAsia"/>
          <w:bCs/>
          <w:szCs w:val="21"/>
        </w:rPr>
        <w:tab/>
      </w:r>
      <w:r>
        <w:rPr>
          <w:rFonts w:hAnsi="Courier New" w:hint="eastAsia"/>
          <w:bCs/>
          <w:szCs w:val="21"/>
        </w:rPr>
        <w:tab/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{</w:t>
      </w:r>
      <w:r>
        <w:rPr>
          <w:rFonts w:hAnsi="Courier New" w:hint="eastAsia"/>
          <w:bCs/>
          <w:szCs w:val="21"/>
        </w:rPr>
        <w:tab/>
      </w:r>
      <w:r>
        <w:rPr>
          <w:rFonts w:hAnsi="Courier New" w:hint="eastAsia"/>
          <w:bCs/>
          <w:szCs w:val="21"/>
        </w:rPr>
        <w:tab/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cout&lt;&lt;"("&lt;&lt;real&lt;&lt;","&lt;&lt;imag&lt;&lt;"i)"&lt;&lt;endl;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}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void main()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{complex c1(5,4),c2(2,10),c3,;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cout&lt;&lt;"cl=";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c1.display();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cout&lt;&lt;"c2=";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c2.display();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c3=c1+c2;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cout&lt;&lt;"c3=c1+c2=";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c3.display();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}</w:t>
      </w:r>
    </w:p>
    <w:p w:rsidR="00397EB0" w:rsidRDefault="00397EB0" w:rsidP="00397EB0">
      <w:pPr>
        <w:widowControl w:val="0"/>
        <w:numPr>
          <w:ilvl w:val="0"/>
          <w:numId w:val="6"/>
        </w:numPr>
        <w:ind w:leftChars="150" w:left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分别用成员函数和友元函数重载运算符，使对实型的运算符“*” 适用于复数运算。提示：两复数相乘的计算公式为：(a+bi)*(c+di)=(ac-bd)+(ad+bc)i。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#include &lt;iostream.h&gt;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class complex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{private: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 double real;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 double imag;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public: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 complex(double r=0.0,double i=0.0){ real=r; imag=i ;}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 friend complex operator *(complex c1,complex c2);</w:t>
      </w:r>
      <w:r>
        <w:rPr>
          <w:rFonts w:hAnsi="Courier New" w:hint="eastAsia"/>
          <w:bCs/>
          <w:szCs w:val="21"/>
        </w:rPr>
        <w:tab/>
      </w:r>
      <w:r>
        <w:rPr>
          <w:rFonts w:hAnsi="Courier New" w:hint="eastAsia"/>
          <w:bCs/>
          <w:szCs w:val="21"/>
        </w:rPr>
        <w:tab/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 void display();</w:t>
      </w:r>
      <w:r>
        <w:rPr>
          <w:rFonts w:hAnsi="Courier New" w:hint="eastAsia"/>
          <w:bCs/>
          <w:szCs w:val="21"/>
        </w:rPr>
        <w:tab/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};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complex operator * (complex c1,complex c2)</w:t>
      </w:r>
      <w:r>
        <w:rPr>
          <w:rFonts w:hAnsi="Courier New" w:hint="eastAsia"/>
          <w:bCs/>
          <w:szCs w:val="21"/>
        </w:rPr>
        <w:tab/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{return complex(c1.real*c2.real-c1.imag*c2.imag,c1.real*c2.imag+c2.real*c1.imag );}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ab/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void complex::display()</w:t>
      </w:r>
      <w:r>
        <w:rPr>
          <w:rFonts w:hAnsi="Courier New" w:hint="eastAsia"/>
          <w:bCs/>
          <w:szCs w:val="21"/>
        </w:rPr>
        <w:tab/>
      </w:r>
      <w:r>
        <w:rPr>
          <w:rFonts w:hAnsi="Courier New" w:hint="eastAsia"/>
          <w:bCs/>
          <w:szCs w:val="21"/>
        </w:rPr>
        <w:tab/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{</w:t>
      </w:r>
      <w:r>
        <w:rPr>
          <w:rFonts w:hAnsi="Courier New" w:hint="eastAsia"/>
          <w:bCs/>
          <w:szCs w:val="21"/>
        </w:rPr>
        <w:tab/>
      </w:r>
      <w:r>
        <w:rPr>
          <w:rFonts w:hAnsi="Courier New" w:hint="eastAsia"/>
          <w:bCs/>
          <w:szCs w:val="21"/>
        </w:rPr>
        <w:tab/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cout&lt;&lt;"("&lt;&lt;real&lt;&lt;","&lt;&lt;imag&lt;&lt;"i)"&lt;&lt;endl;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}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void main()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{complex c1(5,4),c2(2,10),c3,;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cout&lt;&lt;"cl=";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c1.display();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cout&lt;&lt;"c2=";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c2.display();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c3=c1*c2;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cout&lt;&lt;"c3=c1*c2=";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lastRenderedPageBreak/>
        <w:t>c3.display();</w:t>
      </w:r>
    </w:p>
    <w:p w:rsidR="00397EB0" w:rsidRDefault="00397EB0" w:rsidP="00397EB0">
      <w:pPr>
        <w:widowControl w:val="0"/>
        <w:ind w:firstLineChars="200" w:firstLine="48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}</w:t>
      </w:r>
    </w:p>
    <w:p w:rsidR="00397EB0" w:rsidRDefault="00397EB0" w:rsidP="00397EB0">
      <w:pPr>
        <w:widowControl w:val="0"/>
        <w:ind w:leftChars="150" w:left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15．分别用成员函数和友元函数重载运算符，使对实型的运算符“/” 适用于复数运算。</w:t>
      </w:r>
    </w:p>
    <w:p w:rsidR="00397EB0" w:rsidRDefault="00397EB0" w:rsidP="00397EB0">
      <w:pPr>
        <w:widowControl w:val="0"/>
        <w:ind w:leftChars="150" w:left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提示：两复数相除的计算公式为：(a+bi)/(c+di)=(ac+bd)/(c*c+d*d)+(bc-ad) /(c*c+d*d)i。</w:t>
      </w: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#include &lt;iostream.h&gt;</w:t>
      </w: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class complex</w:t>
      </w: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{private:</w:t>
      </w: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 double real;</w:t>
      </w: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 double imag;</w:t>
      </w: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public:</w:t>
      </w: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 complex(double r=0.0,double i=0.0){ real=r; imag=i ;}</w:t>
      </w: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ab/>
      </w: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 friend complex operator /(complex c1,complex c2);</w:t>
      </w:r>
      <w:r>
        <w:rPr>
          <w:rFonts w:hAnsi="Courier New" w:hint="eastAsia"/>
          <w:bCs/>
          <w:szCs w:val="21"/>
        </w:rPr>
        <w:tab/>
      </w: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 void display();</w:t>
      </w:r>
      <w:r>
        <w:rPr>
          <w:rFonts w:hAnsi="Courier New" w:hint="eastAsia"/>
          <w:bCs/>
          <w:szCs w:val="21"/>
        </w:rPr>
        <w:tab/>
      </w: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};</w:t>
      </w: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complex operator / (complex c1,complex c2)</w:t>
      </w: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{return complex( (c1.real*c2.real+c1.imag*c2.imag)/(c2.real*c2.real+c2.imag*c2.imag),</w:t>
      </w: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(c2.real*c1.imag-c1.real*c2.imag)/(c2.real*c2.real+c2.imag*c2.imag));}</w:t>
      </w:r>
      <w:r>
        <w:rPr>
          <w:rFonts w:hAnsi="Courier New" w:hint="eastAsia"/>
          <w:bCs/>
          <w:szCs w:val="21"/>
        </w:rPr>
        <w:tab/>
      </w:r>
      <w:r>
        <w:rPr>
          <w:rFonts w:hAnsi="Courier New" w:hint="eastAsia"/>
          <w:bCs/>
          <w:szCs w:val="21"/>
        </w:rPr>
        <w:tab/>
      </w: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void complex::display()</w:t>
      </w:r>
      <w:r>
        <w:rPr>
          <w:rFonts w:hAnsi="Courier New" w:hint="eastAsia"/>
          <w:bCs/>
          <w:szCs w:val="21"/>
        </w:rPr>
        <w:tab/>
      </w:r>
      <w:r>
        <w:rPr>
          <w:rFonts w:hAnsi="Courier New" w:hint="eastAsia"/>
          <w:bCs/>
          <w:szCs w:val="21"/>
        </w:rPr>
        <w:tab/>
      </w: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{</w:t>
      </w:r>
      <w:r>
        <w:rPr>
          <w:rFonts w:hAnsi="Courier New" w:hint="eastAsia"/>
          <w:bCs/>
          <w:szCs w:val="21"/>
        </w:rPr>
        <w:tab/>
      </w:r>
      <w:r>
        <w:rPr>
          <w:rFonts w:hAnsi="Courier New" w:hint="eastAsia"/>
          <w:bCs/>
          <w:szCs w:val="21"/>
        </w:rPr>
        <w:tab/>
      </w: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cout&lt;&lt;"("&lt;&lt;real&lt;&lt;","&lt;&lt;imag&lt;&lt;"i)"&lt;&lt;endl;</w:t>
      </w: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}</w:t>
      </w: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void main()</w:t>
      </w: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{complex c1(5,4),c2(2,10),c3,;</w:t>
      </w: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cout&lt;&lt;"cl=";</w:t>
      </w: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c1.display();</w:t>
      </w: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cout&lt;&lt;"c2=";</w:t>
      </w: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c2.display();</w:t>
      </w: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c3=c1/c2;</w:t>
      </w: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cout&lt;&lt;"c3=c1/c2=";</w:t>
      </w: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c3.display();</w:t>
      </w:r>
    </w:p>
    <w:p w:rsidR="00397EB0" w:rsidRDefault="00397EB0" w:rsidP="00397EB0">
      <w:pPr>
        <w:widowControl w:val="0"/>
        <w:ind w:leftChars="150" w:left="360" w:firstLineChars="150" w:firstLine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}</w:t>
      </w:r>
    </w:p>
    <w:p w:rsidR="00397EB0" w:rsidRDefault="00397EB0" w:rsidP="00397EB0">
      <w:pPr>
        <w:widowControl w:val="0"/>
        <w:numPr>
          <w:ilvl w:val="0"/>
          <w:numId w:val="7"/>
        </w:numPr>
        <w:ind w:leftChars="150" w:left="360"/>
      </w:pPr>
      <w:r>
        <w:rPr>
          <w:rFonts w:hint="eastAsia"/>
        </w:rPr>
        <w:t>定义一个国家基类</w:t>
      </w:r>
      <w:r>
        <w:t>Country</w:t>
      </w:r>
      <w:r>
        <w:rPr>
          <w:rFonts w:hint="eastAsia"/>
        </w:rPr>
        <w:t>，包含国名、首都、人口等属性，派生出省类</w:t>
      </w:r>
      <w:r>
        <w:lastRenderedPageBreak/>
        <w:t>Province</w:t>
      </w:r>
      <w:r>
        <w:rPr>
          <w:rFonts w:hint="eastAsia"/>
        </w:rPr>
        <w:t>，增加省会城市、人口数量属性。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 xml:space="preserve"> #include&lt;iostream&gt;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#include&lt;string&gt;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using namespace std;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class Country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{public: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ab/>
        <w:t>Country(string nam,string c,long int cp)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ab/>
        <w:t>{name=nam;capital=c;country_population=cp;}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protected: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ab/>
        <w:t>string name;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ab/>
        <w:t>string capital;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ab/>
        <w:t>long int country_population;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};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class Province:public Country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{public: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ab/>
        <w:t>Province(string nam,string c,long int cp,string pc,long int pp):Country(nam,c,cp)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ab/>
        <w:t>{Province_capital=pc;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ab/>
        <w:t xml:space="preserve"> Province_population=pp;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ab/>
        <w:t>};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ab/>
        <w:t>void show()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ab/>
        <w:t>{cout&lt;&lt;"name:"&lt;&lt;name&lt;&lt;endl;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ab/>
        <w:t xml:space="preserve"> cout&lt;&lt;"capital:"&lt;&lt;capital&lt;&lt;endl;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ab/>
        <w:t xml:space="preserve"> cout&lt;&lt;"country_population:"&lt;&lt;country_population&lt;&lt;endl;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ab/>
        <w:t xml:space="preserve"> cout&lt;&lt;"Province_capital:"&lt;&lt;Province_capital&lt;&lt;endl;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ab/>
        <w:t xml:space="preserve"> cout&lt;&lt;"Province_population:"&lt;&lt;Province_population&lt;&lt;endl;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ab/>
        <w:t>}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private: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ab/>
        <w:t>string Province_capital;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ab/>
        <w:t>long int Province_population;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};</w:t>
      </w:r>
    </w:p>
    <w:p w:rsidR="00397EB0" w:rsidRDefault="00397EB0" w:rsidP="00397EB0">
      <w:pPr>
        <w:widowControl w:val="0"/>
        <w:ind w:firstLineChars="300" w:firstLine="720"/>
      </w:pP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int main()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{Province prov1("</w:t>
      </w:r>
      <w:smartTag w:uri="urn:schemas-microsoft-com:office:smarttags" w:element="country-region">
        <w:r>
          <w:rPr>
            <w:rFonts w:hint="eastAsia"/>
          </w:rPr>
          <w:t>China</w:t>
        </w:r>
      </w:smartTag>
      <w:r>
        <w:rPr>
          <w:rFonts w:hint="eastAsia"/>
        </w:rPr>
        <w:t>","</w:t>
      </w:r>
      <w:smartTag w:uri="urn:schemas-microsoft-com:office:smarttags" w:element="City">
        <w:r>
          <w:rPr>
            <w:rFonts w:hint="eastAsia"/>
          </w:rPr>
          <w:t>Beijing</w:t>
        </w:r>
      </w:smartTag>
      <w:r>
        <w:rPr>
          <w:rFonts w:hint="eastAsia"/>
        </w:rPr>
        <w:t>",1300000000,"</w:t>
      </w:r>
      <w:smartTag w:uri="urn:schemas-microsoft-com:office:smarttags" w:element="City">
        <w:smartTag w:uri="urn:schemas-microsoft-com:office:smarttags" w:element="place">
          <w:r>
            <w:rPr>
              <w:rFonts w:hint="eastAsia"/>
            </w:rPr>
            <w:t>Nanchang</w:t>
          </w:r>
        </w:smartTag>
      </w:smartTag>
      <w:r>
        <w:rPr>
          <w:rFonts w:hint="eastAsia"/>
        </w:rPr>
        <w:t>",45000000);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prov1.show();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return 0;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}</w:t>
      </w:r>
    </w:p>
    <w:p w:rsidR="00397EB0" w:rsidRDefault="00397EB0" w:rsidP="00397EB0">
      <w:pPr>
        <w:widowControl w:val="0"/>
        <w:numPr>
          <w:ilvl w:val="0"/>
          <w:numId w:val="7"/>
        </w:numPr>
        <w:ind w:leftChars="150" w:left="360"/>
      </w:pPr>
      <w:r>
        <w:rPr>
          <w:rFonts w:hint="eastAsia"/>
        </w:rPr>
        <w:t>定义一个车基类</w:t>
      </w:r>
      <w:r>
        <w:t>Vehicle</w:t>
      </w:r>
      <w:r>
        <w:rPr>
          <w:rFonts w:hint="eastAsia"/>
        </w:rPr>
        <w:t>，含私有成员</w:t>
      </w:r>
      <w:r>
        <w:t>speed</w:t>
      </w:r>
      <w:r>
        <w:rPr>
          <w:rFonts w:hint="eastAsia"/>
        </w:rPr>
        <w:t>，</w:t>
      </w:r>
      <w:r>
        <w:t>weight</w:t>
      </w:r>
      <w:r>
        <w:rPr>
          <w:rFonts w:hint="eastAsia"/>
        </w:rPr>
        <w:t>。派生出自行车类</w:t>
      </w:r>
      <w:r>
        <w:t>Bicycle</w:t>
      </w:r>
      <w:r>
        <w:rPr>
          <w:rFonts w:hint="eastAsia"/>
        </w:rPr>
        <w:t>，增加</w:t>
      </w:r>
      <w:r>
        <w:t>high</w:t>
      </w:r>
      <w:r>
        <w:rPr>
          <w:rFonts w:hint="eastAsia"/>
        </w:rPr>
        <w:t>成员；汽车类</w:t>
      </w:r>
      <w:r>
        <w:t>Car</w:t>
      </w:r>
      <w:r>
        <w:rPr>
          <w:rFonts w:hint="eastAsia"/>
        </w:rPr>
        <w:t>，增加</w:t>
      </w:r>
      <w:r>
        <w:t>seatnum</w:t>
      </w:r>
      <w:r>
        <w:rPr>
          <w:rFonts w:hint="eastAsia"/>
        </w:rPr>
        <w:t>(座位数)成员。从</w:t>
      </w:r>
      <w:r>
        <w:t>bicycle</w:t>
      </w:r>
      <w:r>
        <w:rPr>
          <w:rFonts w:hint="eastAsia"/>
        </w:rPr>
        <w:t>和</w:t>
      </w:r>
      <w:r>
        <w:t>car</w:t>
      </w:r>
      <w:r>
        <w:rPr>
          <w:rFonts w:hint="eastAsia"/>
        </w:rPr>
        <w:t>中派生出摩托车类</w:t>
      </w:r>
      <w:r>
        <w:t>Motocycle</w:t>
      </w:r>
      <w:r>
        <w:rPr>
          <w:rFonts w:hint="eastAsia"/>
        </w:rPr>
        <w:t>。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 xml:space="preserve"> #include&lt;iostream&gt;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using namespace std;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class Vehicle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{public: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ab/>
        <w:t>Vehicle(float sp,float w){speed=sp;weight=w;}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ab/>
        <w:t>void display(){cout&lt;&lt;"speed:"&lt;&lt;speed&lt;&lt;" weight"&lt;&lt;weight&lt;&lt;endl;}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lastRenderedPageBreak/>
        <w:t>private: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ab/>
        <w:t>float speed;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ab/>
        <w:t>float weight;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};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class Bicycle:virtual public Vehicle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{public: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ab/>
        <w:t>Bicycle(float sp,float w,float h):Vehicle(sp,w){high = h;}</w:t>
      </w:r>
      <w:r>
        <w:rPr>
          <w:rFonts w:hint="eastAsia"/>
        </w:rPr>
        <w:tab/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 xml:space="preserve"> float high;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};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class Car:virtual public Vehicle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{public: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ab/>
        <w:t>Car(float sp,float w,int num):Vehicle(sp,w)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ab/>
        <w:t>{seatnum = num;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ab/>
        <w:t>}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 xml:space="preserve"> protected: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 xml:space="preserve">  int seatnum;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};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class Motorcycle:public Bicycle,public Car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{public: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ab/>
        <w:t>Motorcycle(float sp,float w,float h,int num):Vehicle(sp,w),Bicycle(sp,w,h),Car(sp,w,num){}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ab/>
        <w:t>void display(){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ab/>
      </w:r>
      <w:r>
        <w:rPr>
          <w:rFonts w:hint="eastAsia"/>
        </w:rPr>
        <w:tab/>
        <w:t>Vehicle::display();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ab/>
      </w:r>
      <w:r>
        <w:rPr>
          <w:rFonts w:hint="eastAsia"/>
        </w:rPr>
        <w:tab/>
        <w:t>cout&lt;&lt;" high:"&lt;&lt;high&lt;&lt;" seatnum:"&lt;&lt;seatnum&lt;&lt;endl;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ab/>
        <w:t>}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};</w:t>
      </w:r>
    </w:p>
    <w:p w:rsidR="00397EB0" w:rsidRDefault="00397EB0" w:rsidP="00397EB0">
      <w:pPr>
        <w:widowControl w:val="0"/>
        <w:ind w:firstLineChars="300" w:firstLine="720"/>
      </w:pP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int main()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{Motorcycle m(120,120,120,1);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m.display();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return 0;</w:t>
      </w:r>
    </w:p>
    <w:p w:rsidR="00397EB0" w:rsidRDefault="00397EB0" w:rsidP="00397EB0">
      <w:pPr>
        <w:widowControl w:val="0"/>
        <w:ind w:firstLineChars="300" w:firstLine="720"/>
      </w:pPr>
      <w:r>
        <w:rPr>
          <w:rFonts w:hint="eastAsia"/>
        </w:rPr>
        <w:t>}</w:t>
      </w:r>
    </w:p>
    <w:p w:rsidR="00397EB0" w:rsidRDefault="00397EB0" w:rsidP="00397EB0">
      <w:pPr>
        <w:widowControl w:val="0"/>
        <w:ind w:firstLineChars="300" w:firstLine="720"/>
      </w:pPr>
    </w:p>
    <w:p w:rsidR="00397EB0" w:rsidRDefault="00397EB0" w:rsidP="00397EB0">
      <w:pPr>
        <w:widowControl w:val="0"/>
        <w:numPr>
          <w:ilvl w:val="0"/>
          <w:numId w:val="7"/>
        </w:numPr>
        <w:ind w:leftChars="150" w:left="360"/>
      </w:pPr>
      <w:r>
        <w:rPr>
          <w:rFonts w:hint="eastAsia"/>
        </w:rPr>
        <w:t>把定义平面直角坐标系上的一个点的类C</w:t>
      </w:r>
      <w:r>
        <w:t>p</w:t>
      </w:r>
      <w:r>
        <w:rPr>
          <w:rFonts w:hint="eastAsia"/>
        </w:rPr>
        <w:t>oint作为基类，派生出描述一条直线的类C</w:t>
      </w:r>
      <w:r>
        <w:t>l</w:t>
      </w:r>
      <w:r>
        <w:rPr>
          <w:rFonts w:hint="eastAsia"/>
        </w:rPr>
        <w:t>ine,再派生出一个矩形类C</w:t>
      </w:r>
      <w:r>
        <w:t>r</w:t>
      </w:r>
      <w:r>
        <w:rPr>
          <w:rFonts w:hint="eastAsia"/>
        </w:rPr>
        <w:t>ect。要求成员函数能求出两点间的距离、矩形的周长和面积。设计一个完整程序。数据自拟。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#include &lt;iostream&gt;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#include &lt;cmath&gt;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>using namespace std;</w:t>
      </w:r>
    </w:p>
    <w:p w:rsidR="00397EB0" w:rsidRDefault="00397EB0" w:rsidP="00397EB0">
      <w:pPr>
        <w:widowControl w:val="0"/>
        <w:ind w:firstLineChars="200" w:firstLine="480"/>
      </w:pP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class Cpoint{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public: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void setX(float x){X=x;}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void setY(float y){Y=y;}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float getX(){return X;}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float getY(){return Y;}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lastRenderedPageBreak/>
        <w:t xml:space="preserve">protected: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float X,Y;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}; </w:t>
      </w:r>
    </w:p>
    <w:p w:rsidR="00397EB0" w:rsidRDefault="00397EB0" w:rsidP="00397EB0">
      <w:pPr>
        <w:widowControl w:val="0"/>
        <w:ind w:firstLineChars="200" w:firstLine="480"/>
      </w:pP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class Cline:public Cpoint{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protected: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float d,X1,Y1;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public: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void input(){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    cout &lt;&lt;"请输入一个点的坐标值X1,Y1:" &lt;&lt;endl;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    cin&gt;&gt;X1&gt;&gt;Y1;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}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float getX1(){return X1;}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float getY1(){return Y1;}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float dis(){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    d=sqrt((X-X1)*(X-X1)+(Y-Y1)*(Y-Y1));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    return d;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}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void show(){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    cout &lt;&lt;"直线长度为： "&lt;&lt;d &lt;&lt;endl;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}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}; </w:t>
      </w:r>
    </w:p>
    <w:p w:rsidR="00397EB0" w:rsidRDefault="00397EB0" w:rsidP="00397EB0">
      <w:pPr>
        <w:widowControl w:val="0"/>
        <w:ind w:firstLineChars="200" w:firstLine="480"/>
      </w:pP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class Crect:public Cline{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public: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void input1(){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    cout &lt;&lt;"请输入矩形另外一条边的长度d1:" &lt;&lt;endl;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    cin&gt;&gt;d1;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}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float getd1(){return d1;}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float getd(){ return d;}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float area(){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    a = d*d1;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    return a;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}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float zhou(){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    z=2*(d+d1);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    return z;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}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void show1(){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    cout &lt;&lt;"此矩形的面积和周长分别是 ：" &lt;&lt;a &lt;&lt;"  " &lt;&lt;z &lt;&lt;endl;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}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protected: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float a, z,d1;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}; </w:t>
      </w:r>
    </w:p>
    <w:p w:rsidR="00397EB0" w:rsidRDefault="00397EB0" w:rsidP="00397EB0">
      <w:pPr>
        <w:widowControl w:val="0"/>
        <w:ind w:firstLineChars="200" w:firstLine="480"/>
      </w:pP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lastRenderedPageBreak/>
        <w:t xml:space="preserve">int main(){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Cline l1;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Crect r1;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l1.setX(2);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l1.setY(2);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l1.input();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l1.dis();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l1.show(); </w:t>
      </w:r>
    </w:p>
    <w:p w:rsidR="00397EB0" w:rsidRDefault="00397EB0" w:rsidP="00397EB0">
      <w:pPr>
        <w:widowControl w:val="0"/>
        <w:ind w:firstLineChars="200" w:firstLine="480"/>
      </w:pP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r1.setX(2);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r1.setY(2);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r1.input();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r1.input1();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r1.getd1();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r1.dis();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r1.area();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r1.zhou(); 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r1.show1(); </w:t>
      </w:r>
    </w:p>
    <w:p w:rsidR="00397EB0" w:rsidRDefault="00397EB0" w:rsidP="00397EB0">
      <w:pPr>
        <w:widowControl w:val="0"/>
        <w:ind w:firstLineChars="200" w:firstLine="480"/>
      </w:pP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 xml:space="preserve">    return 0;</w:t>
      </w:r>
    </w:p>
    <w:p w:rsidR="00397EB0" w:rsidRDefault="00397EB0" w:rsidP="00397EB0">
      <w:pPr>
        <w:widowControl w:val="0"/>
        <w:ind w:firstLineChars="200" w:firstLine="480"/>
      </w:pPr>
      <w:r>
        <w:rPr>
          <w:rFonts w:hint="eastAsia"/>
        </w:rPr>
        <w:t>}</w:t>
      </w:r>
    </w:p>
    <w:p w:rsidR="00397EB0" w:rsidRDefault="00397EB0" w:rsidP="00397EB0">
      <w:pPr>
        <w:widowControl w:val="0"/>
        <w:numPr>
          <w:ilvl w:val="0"/>
          <w:numId w:val="7"/>
        </w:numPr>
        <w:ind w:leftChars="150" w:left="36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声明一个哺乳动物Mammal类，再由此派生出狗Dog类，二者都定义Speak( )成员函数，基类中定义为虚函数。声明一个Dog类的对象，调用Speak()函数，观察运行结果。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#include &lt;iostream.h&gt;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class Mammal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{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public: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Mammal():itsAge(1) { cout &lt;&lt; "Mammal constructor"&lt;&lt;endl; }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~Mammal() { cout &lt;&lt; "Mammal destructor"&lt;&lt;endl; }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virtual void Speak() const { cout &lt;&lt; "Mammal speak!"&lt;&lt;endl; }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private: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int itsAge;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};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class Dog : public Mammal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{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public: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Dog() { cout &lt;&lt; "Dog Constructor"&lt;&lt;endl; }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~Dog() { cout &lt;&lt; "Dog destructor"&lt;&lt;endl; }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void Speak() const { cout &lt;&lt; "Woof!"&lt;&lt;endl; }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};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int main()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{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Mammal *pDog = new Dog;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lastRenderedPageBreak/>
        <w:t>pDog-&gt;Speak();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   delete pDog;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 xml:space="preserve">    return 0;</w:t>
      </w:r>
    </w:p>
    <w:p w:rsidR="00397EB0" w:rsidRDefault="00397EB0" w:rsidP="00397EB0">
      <w:pPr>
        <w:widowControl w:val="0"/>
        <w:ind w:firstLineChars="300" w:firstLine="720"/>
        <w:rPr>
          <w:rFonts w:hAnsi="Courier New"/>
          <w:bCs/>
          <w:szCs w:val="21"/>
        </w:rPr>
      </w:pPr>
      <w:r>
        <w:rPr>
          <w:rFonts w:hAnsi="Courier New" w:hint="eastAsia"/>
          <w:bCs/>
          <w:szCs w:val="21"/>
        </w:rPr>
        <w:t>}</w:t>
      </w:r>
    </w:p>
    <w:p w:rsidR="00397EB0" w:rsidRDefault="00397EB0" w:rsidP="00397EB0">
      <w:pPr>
        <w:widowControl w:val="0"/>
        <w:numPr>
          <w:ilvl w:val="0"/>
          <w:numId w:val="7"/>
        </w:numPr>
        <w:ind w:leftChars="150" w:left="360"/>
      </w:pPr>
      <w:r>
        <w:rPr>
          <w:rFonts w:hint="eastAsia"/>
        </w:rPr>
        <w:t>定义一个抽象类C</w:t>
      </w:r>
      <w:r>
        <w:t>s</w:t>
      </w:r>
      <w:r>
        <w:rPr>
          <w:rFonts w:hint="eastAsia"/>
        </w:rPr>
        <w:t>hape，包含纯虚函数Area(用来计算面积)和SetData(用来重设形状大小)。然后派生出三角形C</w:t>
      </w:r>
      <w:r>
        <w:t>t</w:t>
      </w:r>
      <w:r>
        <w:rPr>
          <w:rFonts w:hint="eastAsia"/>
        </w:rPr>
        <w:t>riangle类、矩形C</w:t>
      </w:r>
      <w:r>
        <w:t>r</w:t>
      </w:r>
      <w:r>
        <w:rPr>
          <w:rFonts w:hint="eastAsia"/>
        </w:rPr>
        <w:t>ect类、圆C</w:t>
      </w:r>
      <w:r>
        <w:t>c</w:t>
      </w:r>
      <w:r>
        <w:rPr>
          <w:rFonts w:hint="eastAsia"/>
        </w:rPr>
        <w:t>ircle类，分别求其面积。最后定义一个CArea类，计算这几个形状的面积之和，各形状的数据通过C</w:t>
      </w:r>
      <w:r>
        <w:t>a</w:t>
      </w:r>
      <w:r>
        <w:rPr>
          <w:rFonts w:hint="eastAsia"/>
        </w:rPr>
        <w:t>rea类构造函数或成员函数来设置。编写一个完整程序。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#include&lt;iostream&gt;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using namespace std;</w:t>
      </w:r>
    </w:p>
    <w:p w:rsidR="00397EB0" w:rsidRDefault="00397EB0" w:rsidP="00397EB0">
      <w:pPr>
        <w:widowControl w:val="0"/>
        <w:ind w:firstLineChars="400" w:firstLine="960"/>
      </w:pP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class Cshape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{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public: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virtual float Area()=0;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};</w:t>
      </w:r>
    </w:p>
    <w:p w:rsidR="00397EB0" w:rsidRDefault="00397EB0" w:rsidP="00397EB0">
      <w:pPr>
        <w:widowControl w:val="0"/>
        <w:ind w:firstLineChars="400" w:firstLine="960"/>
      </w:pP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class CTriangle :public Cshape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{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int vect;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public: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CTriangle(int v):vect(v) {}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float Area() {return vect*1.732/4;}</w:t>
      </w:r>
    </w:p>
    <w:p w:rsidR="00397EB0" w:rsidRDefault="00397EB0" w:rsidP="00397EB0">
      <w:pPr>
        <w:widowControl w:val="0"/>
        <w:ind w:firstLineChars="400" w:firstLine="960"/>
      </w:pP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};</w:t>
      </w:r>
    </w:p>
    <w:p w:rsidR="00397EB0" w:rsidRDefault="00397EB0" w:rsidP="00397EB0">
      <w:pPr>
        <w:widowControl w:val="0"/>
        <w:ind w:firstLineChars="400" w:firstLine="960"/>
      </w:pP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class CRect:public Cshape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{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int length,height;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public: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CRect(int l,int h):length(l),height(h) {}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float Area() {return length*height;}</w:t>
      </w:r>
    </w:p>
    <w:p w:rsidR="00397EB0" w:rsidRDefault="00397EB0" w:rsidP="00397EB0">
      <w:pPr>
        <w:widowControl w:val="0"/>
        <w:ind w:firstLineChars="400" w:firstLine="960"/>
      </w:pP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};</w:t>
      </w:r>
    </w:p>
    <w:p w:rsidR="00397EB0" w:rsidRDefault="00397EB0" w:rsidP="00397EB0">
      <w:pPr>
        <w:widowControl w:val="0"/>
        <w:ind w:firstLineChars="400" w:firstLine="960"/>
      </w:pP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class CCircle:public Cshape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{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int radius;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public: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CCircle(int r):radius(r) {}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float Area() {return 3.14*radius*radius;}</w:t>
      </w:r>
    </w:p>
    <w:p w:rsidR="00397EB0" w:rsidRDefault="00397EB0" w:rsidP="00397EB0">
      <w:pPr>
        <w:widowControl w:val="0"/>
        <w:ind w:firstLineChars="400" w:firstLine="960"/>
      </w:pP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};</w:t>
      </w:r>
    </w:p>
    <w:p w:rsidR="00397EB0" w:rsidRDefault="00397EB0" w:rsidP="00397EB0">
      <w:pPr>
        <w:widowControl w:val="0"/>
        <w:ind w:firstLineChars="400" w:firstLine="960"/>
      </w:pP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class Area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{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lastRenderedPageBreak/>
        <w:t>CTriangle t;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CRect r;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CCircle c;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public: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Area(int v,int l,int h,int r):t(v),r(l,h),c(r) {}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float sum() {return t.Area()+r.Area()+c.Area();}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};</w:t>
      </w:r>
    </w:p>
    <w:p w:rsidR="00397EB0" w:rsidRDefault="00397EB0" w:rsidP="00397EB0">
      <w:pPr>
        <w:widowControl w:val="0"/>
        <w:ind w:firstLineChars="400" w:firstLine="960"/>
      </w:pP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int main()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{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Area a(10,20,30,5);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cout&lt;&lt;a.sum()&lt;&lt;endl;</w:t>
      </w:r>
    </w:p>
    <w:p w:rsidR="00397EB0" w:rsidRDefault="00397EB0" w:rsidP="00397EB0">
      <w:pPr>
        <w:widowControl w:val="0"/>
        <w:ind w:firstLineChars="400" w:firstLine="960"/>
      </w:pPr>
      <w:r>
        <w:rPr>
          <w:rFonts w:hint="eastAsia"/>
        </w:rPr>
        <w:t>return 0;}</w:t>
      </w:r>
    </w:p>
    <w:p w:rsidR="00397EB0" w:rsidRDefault="00397EB0" w:rsidP="00397EB0">
      <w:pPr>
        <w:rPr>
          <w:rFonts w:ascii="黑体" w:eastAsia="黑体"/>
          <w:b/>
          <w:bCs/>
          <w:color w:val="000000"/>
        </w:rPr>
      </w:pPr>
      <w:r>
        <w:rPr>
          <w:rFonts w:ascii="黑体" w:eastAsia="黑体" w:hint="eastAsia"/>
          <w:bCs/>
          <w:color w:val="000000"/>
        </w:rPr>
        <w:t xml:space="preserve">   三、第三类题目</w:t>
      </w:r>
      <w:hyperlink r:id="rId7" w:anchor="3.2" w:tgtFrame="_self" w:history="1">
        <w:r>
          <w:rPr>
            <w:rStyle w:val="a4"/>
            <w:sz w:val="20"/>
            <w:szCs w:val="20"/>
          </w:rPr>
          <w:t>[</w:t>
        </w:r>
      </w:hyperlink>
      <w:r>
        <w:rPr>
          <w:rFonts w:ascii="仿宋_GB2312" w:eastAsia="仿宋_GB2312" w:hint="eastAsia"/>
          <w:color w:val="000000"/>
        </w:rPr>
        <w:t>（10道，每题11分，请自行设计输出格式）</w:t>
      </w:r>
    </w:p>
    <w:p w:rsidR="00397EB0" w:rsidRDefault="00397EB0" w:rsidP="00397EB0">
      <w:pPr>
        <w:ind w:leftChars="150" w:left="360"/>
      </w:pPr>
      <w:r>
        <w:rPr>
          <w:rFonts w:hint="eastAsia"/>
        </w:rPr>
        <w:t>1．商店销售某一商品，商店每天公布统一的折扣（discount）。同时允许销售人员在销售时灵活掌握售价（price），在此基础上，对一次购10件以上者，还可以享受9.8折优惠。现已知当天3名销货员的销售情况为：</w:t>
      </w:r>
    </w:p>
    <w:p w:rsidR="00397EB0" w:rsidRDefault="00397EB0" w:rsidP="00397EB0">
      <w:pPr>
        <w:ind w:leftChars="150" w:left="360"/>
      </w:pPr>
      <w:r>
        <w:rPr>
          <w:rFonts w:hint="eastAsia"/>
        </w:rPr>
        <w:t>销货员号（num）          销货件数（quantity）            销售单价（price）</w:t>
      </w:r>
    </w:p>
    <w:p w:rsidR="00397EB0" w:rsidRDefault="00397EB0" w:rsidP="00397EB0">
      <w:pPr>
        <w:ind w:leftChars="150" w:left="360"/>
      </w:pPr>
      <w:r>
        <w:rPr>
          <w:rFonts w:hint="eastAsia"/>
        </w:rPr>
        <w:t xml:space="preserve">       101                        5                         23.5</w:t>
      </w:r>
    </w:p>
    <w:p w:rsidR="00397EB0" w:rsidRDefault="00397EB0" w:rsidP="00397EB0">
      <w:pPr>
        <w:ind w:leftChars="150" w:left="360"/>
      </w:pPr>
      <w:r>
        <w:rPr>
          <w:rFonts w:hint="eastAsia"/>
        </w:rPr>
        <w:t xml:space="preserve">       102                        12                        24.56</w:t>
      </w:r>
    </w:p>
    <w:p w:rsidR="00397EB0" w:rsidRDefault="00397EB0" w:rsidP="00397EB0">
      <w:pPr>
        <w:ind w:leftChars="150" w:left="360"/>
      </w:pPr>
      <w:r>
        <w:rPr>
          <w:rFonts w:hint="eastAsia"/>
        </w:rPr>
        <w:t xml:space="preserve">       103                        100                       21.5</w:t>
      </w:r>
    </w:p>
    <w:p w:rsidR="00397EB0" w:rsidRDefault="00397EB0" w:rsidP="00397EB0">
      <w:pPr>
        <w:ind w:leftChars="150" w:left="360"/>
      </w:pPr>
      <w:r>
        <w:rPr>
          <w:rFonts w:hint="eastAsia"/>
        </w:rPr>
        <w:t>请编程序，计算出当日此商品的总销售款sum，以及每件商品的平均售价。要求用静态数据成员和静态成员函数。（提示：将折扣discount、总销售款sum和商品销售总件数n声明为静态数据成员，再定义静态成员函数average（求平均售价）和display（输出结果）。</w:t>
      </w:r>
    </w:p>
    <w:p w:rsidR="00397EB0" w:rsidRDefault="00397EB0" w:rsidP="00397EB0">
      <w:pPr>
        <w:spacing w:line="160" w:lineRule="atLeast"/>
        <w:ind w:firstLineChars="600" w:firstLine="1440"/>
      </w:pPr>
      <w:r>
        <w:t>#include &lt;iostream&gt;</w:t>
      </w:r>
    </w:p>
    <w:p w:rsidR="00397EB0" w:rsidRDefault="00397EB0" w:rsidP="00397EB0">
      <w:pPr>
        <w:spacing w:line="160" w:lineRule="atLeast"/>
        <w:ind w:firstLineChars="600" w:firstLine="1440"/>
      </w:pPr>
      <w:r>
        <w:t>using namespace std;</w:t>
      </w:r>
    </w:p>
    <w:p w:rsidR="00397EB0" w:rsidRDefault="00397EB0" w:rsidP="00397EB0">
      <w:pPr>
        <w:spacing w:line="160" w:lineRule="atLeast"/>
        <w:ind w:firstLineChars="600" w:firstLine="1440"/>
      </w:pPr>
      <w:r>
        <w:t>class Product</w:t>
      </w:r>
    </w:p>
    <w:p w:rsidR="00397EB0" w:rsidRDefault="00397EB0" w:rsidP="00397EB0">
      <w:pPr>
        <w:spacing w:line="160" w:lineRule="atLeast"/>
        <w:ind w:firstLineChars="600" w:firstLine="1440"/>
      </w:pPr>
      <w:r>
        <w:t xml:space="preserve"> {public:</w:t>
      </w:r>
    </w:p>
    <w:p w:rsidR="00397EB0" w:rsidRDefault="00397EB0" w:rsidP="00397EB0">
      <w:pPr>
        <w:spacing w:line="160" w:lineRule="atLeast"/>
        <w:ind w:firstLineChars="600" w:firstLine="1440"/>
      </w:pPr>
      <w:r>
        <w:t xml:space="preserve">   Product(int n,int q,float p):num(n),quantity(q),price(p){};</w:t>
      </w:r>
    </w:p>
    <w:p w:rsidR="00397EB0" w:rsidRDefault="00397EB0" w:rsidP="00397EB0">
      <w:pPr>
        <w:spacing w:line="160" w:lineRule="atLeast"/>
        <w:ind w:firstLineChars="600" w:firstLine="1440"/>
      </w:pPr>
      <w:r>
        <w:t xml:space="preserve">   void total();</w:t>
      </w:r>
    </w:p>
    <w:p w:rsidR="00397EB0" w:rsidRDefault="00397EB0" w:rsidP="00397EB0">
      <w:pPr>
        <w:spacing w:line="160" w:lineRule="atLeast"/>
        <w:ind w:firstLineChars="600" w:firstLine="1440"/>
      </w:pPr>
      <w:r>
        <w:t xml:space="preserve">   static float average();</w:t>
      </w:r>
    </w:p>
    <w:p w:rsidR="00397EB0" w:rsidRDefault="00397EB0" w:rsidP="00397EB0">
      <w:pPr>
        <w:spacing w:line="160" w:lineRule="atLeast"/>
        <w:ind w:firstLineChars="600" w:firstLine="1440"/>
      </w:pPr>
      <w:r>
        <w:t xml:space="preserve">   static void display();</w:t>
      </w:r>
    </w:p>
    <w:p w:rsidR="00397EB0" w:rsidRDefault="00397EB0" w:rsidP="00397EB0">
      <w:pPr>
        <w:spacing w:line="160" w:lineRule="atLeast"/>
        <w:ind w:firstLineChars="600" w:firstLine="1440"/>
      </w:pPr>
      <w:r>
        <w:t xml:space="preserve">  private:</w:t>
      </w:r>
    </w:p>
    <w:p w:rsidR="00397EB0" w:rsidRDefault="00397EB0" w:rsidP="00397EB0">
      <w:pPr>
        <w:spacing w:line="160" w:lineRule="atLeast"/>
        <w:ind w:firstLineChars="600" w:firstLine="1440"/>
      </w:pPr>
      <w:r>
        <w:t xml:space="preserve">   int num;</w:t>
      </w:r>
    </w:p>
    <w:p w:rsidR="00397EB0" w:rsidRDefault="00397EB0" w:rsidP="00397EB0">
      <w:pPr>
        <w:spacing w:line="160" w:lineRule="atLeast"/>
        <w:ind w:firstLineChars="600" w:firstLine="1440"/>
      </w:pPr>
      <w:r>
        <w:t xml:space="preserve">   int quantity;</w:t>
      </w:r>
    </w:p>
    <w:p w:rsidR="00397EB0" w:rsidRDefault="00397EB0" w:rsidP="00397EB0">
      <w:pPr>
        <w:spacing w:line="160" w:lineRule="atLeast"/>
        <w:ind w:firstLineChars="600" w:firstLine="1440"/>
      </w:pPr>
      <w:r>
        <w:t xml:space="preserve">   float price;</w:t>
      </w:r>
    </w:p>
    <w:p w:rsidR="00397EB0" w:rsidRDefault="00397EB0" w:rsidP="00397EB0">
      <w:pPr>
        <w:spacing w:line="160" w:lineRule="atLeast"/>
        <w:ind w:firstLineChars="600" w:firstLine="1440"/>
      </w:pPr>
      <w:r>
        <w:t xml:space="preserve">   static float discount;</w:t>
      </w:r>
    </w:p>
    <w:p w:rsidR="00397EB0" w:rsidRDefault="00397EB0" w:rsidP="00397EB0">
      <w:pPr>
        <w:spacing w:line="160" w:lineRule="atLeast"/>
        <w:ind w:firstLineChars="600" w:firstLine="1440"/>
      </w:pPr>
      <w:r>
        <w:t xml:space="preserve">   static float sum;</w:t>
      </w:r>
    </w:p>
    <w:p w:rsidR="00397EB0" w:rsidRDefault="00397EB0" w:rsidP="00397EB0">
      <w:pPr>
        <w:spacing w:line="160" w:lineRule="atLeast"/>
        <w:ind w:firstLineChars="600" w:firstLine="1440"/>
      </w:pPr>
      <w:r>
        <w:t xml:space="preserve">   static int n;</w:t>
      </w:r>
    </w:p>
    <w:p w:rsidR="00397EB0" w:rsidRDefault="00397EB0" w:rsidP="00397EB0">
      <w:pPr>
        <w:spacing w:line="160" w:lineRule="atLeast"/>
        <w:ind w:firstLineChars="600" w:firstLine="1440"/>
      </w:pPr>
      <w:r>
        <w:t xml:space="preserve"> };</w:t>
      </w:r>
    </w:p>
    <w:p w:rsidR="00397EB0" w:rsidRDefault="00397EB0" w:rsidP="00397EB0">
      <w:pPr>
        <w:spacing w:line="160" w:lineRule="atLeast"/>
        <w:ind w:firstLineChars="600" w:firstLine="1440"/>
      </w:pPr>
      <w:r>
        <w:t>void Product::total()</w:t>
      </w:r>
    </w:p>
    <w:p w:rsidR="00397EB0" w:rsidRDefault="00397EB0" w:rsidP="00397EB0">
      <w:pPr>
        <w:spacing w:line="160" w:lineRule="atLeast"/>
        <w:ind w:firstLineChars="600" w:firstLine="1440"/>
      </w:pPr>
      <w:r>
        <w:t xml:space="preserve"> {float rate=1.0;</w:t>
      </w:r>
    </w:p>
    <w:p w:rsidR="00397EB0" w:rsidRDefault="00397EB0" w:rsidP="00397EB0">
      <w:pPr>
        <w:spacing w:line="160" w:lineRule="atLeast"/>
        <w:ind w:firstLineChars="600" w:firstLine="1440"/>
      </w:pPr>
      <w:r>
        <w:t xml:space="preserve">  if(quantity&gt;10) rate=0.98*rate;</w:t>
      </w:r>
    </w:p>
    <w:p w:rsidR="00397EB0" w:rsidRDefault="00397EB0" w:rsidP="00397EB0">
      <w:pPr>
        <w:spacing w:line="160" w:lineRule="atLeast"/>
        <w:ind w:firstLineChars="600" w:firstLine="1440"/>
      </w:pPr>
      <w:r>
        <w:t xml:space="preserve">  sum=sum+quantity*price*rate*(1-discount);</w:t>
      </w:r>
    </w:p>
    <w:p w:rsidR="00397EB0" w:rsidRDefault="00397EB0" w:rsidP="00397EB0">
      <w:pPr>
        <w:spacing w:line="160" w:lineRule="atLeast"/>
        <w:ind w:firstLineChars="600" w:firstLine="1440"/>
      </w:pPr>
      <w:r>
        <w:t xml:space="preserve">  n=n+quantity;</w:t>
      </w:r>
    </w:p>
    <w:p w:rsidR="00397EB0" w:rsidRDefault="00397EB0" w:rsidP="00397EB0">
      <w:pPr>
        <w:spacing w:line="160" w:lineRule="atLeast"/>
        <w:ind w:firstLineChars="600" w:firstLine="1440"/>
      </w:pPr>
      <w:r>
        <w:lastRenderedPageBreak/>
        <w:t xml:space="preserve"> }</w:t>
      </w:r>
    </w:p>
    <w:p w:rsidR="00397EB0" w:rsidRDefault="00397EB0" w:rsidP="00397EB0">
      <w:pPr>
        <w:spacing w:line="160" w:lineRule="atLeast"/>
        <w:ind w:firstLineChars="600" w:firstLine="1440"/>
      </w:pPr>
      <w:r>
        <w:t>void Product::display()</w:t>
      </w:r>
    </w:p>
    <w:p w:rsidR="00397EB0" w:rsidRDefault="00397EB0" w:rsidP="00397EB0">
      <w:pPr>
        <w:spacing w:line="160" w:lineRule="atLeast"/>
        <w:ind w:firstLineChars="600" w:firstLine="1440"/>
      </w:pPr>
      <w:r>
        <w:t xml:space="preserve"> {cout&lt;&lt;sum&lt;&lt;endl;</w:t>
      </w:r>
    </w:p>
    <w:p w:rsidR="00397EB0" w:rsidRDefault="00397EB0" w:rsidP="00397EB0">
      <w:pPr>
        <w:spacing w:line="160" w:lineRule="atLeast"/>
        <w:ind w:firstLineChars="600" w:firstLine="1440"/>
      </w:pPr>
      <w:r>
        <w:t xml:space="preserve">  cout&lt;&lt;average()&lt;&lt;endl; }</w:t>
      </w:r>
    </w:p>
    <w:p w:rsidR="00397EB0" w:rsidRDefault="00397EB0" w:rsidP="00397EB0">
      <w:pPr>
        <w:spacing w:line="160" w:lineRule="atLeast"/>
        <w:ind w:firstLineChars="600" w:firstLine="1440"/>
      </w:pPr>
      <w:r>
        <w:t>float Product::average()</w:t>
      </w:r>
    </w:p>
    <w:p w:rsidR="00397EB0" w:rsidRDefault="00397EB0" w:rsidP="00397EB0">
      <w:pPr>
        <w:spacing w:line="160" w:lineRule="atLeast"/>
        <w:ind w:firstLineChars="600" w:firstLine="1440"/>
      </w:pPr>
      <w:r>
        <w:t xml:space="preserve"> {return(sum/n);}</w:t>
      </w:r>
    </w:p>
    <w:p w:rsidR="00397EB0" w:rsidRDefault="00397EB0" w:rsidP="00397EB0">
      <w:pPr>
        <w:spacing w:line="160" w:lineRule="atLeast"/>
        <w:ind w:firstLineChars="600" w:firstLine="1440"/>
      </w:pPr>
      <w:r>
        <w:t>float Product::discount=0.05;</w:t>
      </w:r>
    </w:p>
    <w:p w:rsidR="00397EB0" w:rsidRDefault="00397EB0" w:rsidP="00397EB0">
      <w:pPr>
        <w:spacing w:line="160" w:lineRule="atLeast"/>
        <w:ind w:firstLineChars="600" w:firstLine="1440"/>
      </w:pPr>
      <w:r>
        <w:t>float Product::sum=0;</w:t>
      </w:r>
    </w:p>
    <w:p w:rsidR="00397EB0" w:rsidRDefault="00397EB0" w:rsidP="00397EB0">
      <w:pPr>
        <w:spacing w:line="160" w:lineRule="atLeast"/>
        <w:ind w:firstLineChars="600" w:firstLine="1440"/>
      </w:pPr>
      <w:r>
        <w:t>int Product::n=0;</w:t>
      </w:r>
    </w:p>
    <w:p w:rsidR="00397EB0" w:rsidRDefault="00397EB0" w:rsidP="00397EB0">
      <w:pPr>
        <w:spacing w:line="160" w:lineRule="atLeast"/>
        <w:ind w:firstLineChars="600" w:firstLine="1440"/>
      </w:pPr>
      <w:r>
        <w:t>int main()</w:t>
      </w:r>
    </w:p>
    <w:p w:rsidR="00397EB0" w:rsidRDefault="00397EB0" w:rsidP="00397EB0">
      <w:pPr>
        <w:spacing w:line="160" w:lineRule="atLeast"/>
        <w:ind w:firstLineChars="400" w:firstLine="960"/>
      </w:pPr>
      <w:r>
        <w:t xml:space="preserve"> { Product</w:t>
      </w:r>
      <w:r>
        <w:rPr>
          <w:rFonts w:hint="eastAsia"/>
        </w:rPr>
        <w:t xml:space="preserve"> </w:t>
      </w:r>
      <w:r>
        <w:t>Prod[3]={ Product(101,5,23.5),Product(102,12,24.56),Product(103,100,21.5)};</w:t>
      </w:r>
    </w:p>
    <w:p w:rsidR="00397EB0" w:rsidRDefault="00397EB0" w:rsidP="00397EB0">
      <w:pPr>
        <w:spacing w:line="160" w:lineRule="atLeast"/>
        <w:ind w:firstLineChars="500" w:firstLine="1200"/>
        <w:jc w:val="both"/>
      </w:pPr>
      <w:r>
        <w:t xml:space="preserve">   for(int i=0;i&lt;3;i++)</w:t>
      </w:r>
    </w:p>
    <w:p w:rsidR="00397EB0" w:rsidRDefault="00397EB0" w:rsidP="00397EB0">
      <w:pPr>
        <w:spacing w:line="160" w:lineRule="atLeast"/>
        <w:ind w:firstLineChars="500" w:firstLine="1200"/>
        <w:jc w:val="both"/>
      </w:pPr>
      <w:r>
        <w:t xml:space="preserve">   Prod[i].total();</w:t>
      </w:r>
    </w:p>
    <w:p w:rsidR="00397EB0" w:rsidRDefault="00397EB0" w:rsidP="00397EB0">
      <w:pPr>
        <w:spacing w:line="160" w:lineRule="atLeast"/>
        <w:ind w:firstLineChars="500" w:firstLine="1200"/>
        <w:jc w:val="both"/>
      </w:pPr>
      <w:r>
        <w:t xml:space="preserve">   Product::display();</w:t>
      </w:r>
    </w:p>
    <w:p w:rsidR="00397EB0" w:rsidRDefault="00397EB0" w:rsidP="00397EB0">
      <w:pPr>
        <w:spacing w:line="160" w:lineRule="atLeast"/>
        <w:ind w:firstLineChars="500" w:firstLine="1200"/>
        <w:jc w:val="both"/>
      </w:pPr>
      <w:r>
        <w:t xml:space="preserve">   return 0; }</w:t>
      </w:r>
    </w:p>
    <w:p w:rsidR="00397EB0" w:rsidRDefault="00397EB0" w:rsidP="00397EB0">
      <w:pPr>
        <w:spacing w:line="200" w:lineRule="atLeast"/>
        <w:ind w:leftChars="150" w:left="360"/>
      </w:pPr>
      <w:r>
        <w:rPr>
          <w:rFonts w:hint="eastAsia"/>
        </w:rPr>
        <w:t>2．请编写程序，处理一个复数与一个double数相加的运算，结果存放在一个double型的变量d1中，输出d1的值，再以复数形式输出此值。定义Complex（复数）类，在成员函数中包含重载类型转换运算符：operator double（）{ return  real；}。初值自拟。</w:t>
      </w:r>
    </w:p>
    <w:p w:rsidR="00397EB0" w:rsidRDefault="00397EB0" w:rsidP="00397EB0">
      <w:pPr>
        <w:spacing w:line="200" w:lineRule="atLeast"/>
        <w:ind w:leftChars="150" w:left="360"/>
      </w:pPr>
      <w:r>
        <w:t>#include &lt;iostream&gt;</w:t>
      </w:r>
    </w:p>
    <w:p w:rsidR="00397EB0" w:rsidRDefault="00397EB0" w:rsidP="00397EB0">
      <w:pPr>
        <w:spacing w:line="200" w:lineRule="atLeast"/>
        <w:ind w:leftChars="150" w:left="360"/>
      </w:pPr>
      <w:r>
        <w:t>using namespace std;</w:t>
      </w:r>
    </w:p>
    <w:p w:rsidR="00397EB0" w:rsidRDefault="00397EB0" w:rsidP="00397EB0">
      <w:pPr>
        <w:spacing w:line="200" w:lineRule="atLeast"/>
        <w:ind w:leftChars="150" w:left="360"/>
      </w:pPr>
      <w:r>
        <w:t>class Complex</w:t>
      </w:r>
    </w:p>
    <w:p w:rsidR="00397EB0" w:rsidRDefault="00397EB0" w:rsidP="00397EB0">
      <w:pPr>
        <w:spacing w:line="200" w:lineRule="atLeast"/>
        <w:ind w:leftChars="150" w:left="360"/>
      </w:pPr>
      <w:r>
        <w:t xml:space="preserve"> {public:</w:t>
      </w:r>
    </w:p>
    <w:p w:rsidR="00397EB0" w:rsidRDefault="00397EB0" w:rsidP="00397EB0">
      <w:pPr>
        <w:spacing w:line="200" w:lineRule="atLeast"/>
        <w:ind w:leftChars="150" w:left="360"/>
      </w:pPr>
      <w:r>
        <w:t xml:space="preserve">   Complex(){real=0;imag=0;}</w:t>
      </w:r>
    </w:p>
    <w:p w:rsidR="00397EB0" w:rsidRDefault="00397EB0" w:rsidP="00397EB0">
      <w:pPr>
        <w:spacing w:line="200" w:lineRule="atLeast"/>
        <w:ind w:leftChars="150" w:left="360"/>
      </w:pPr>
      <w:r>
        <w:t xml:space="preserve">   Complex(double r){real=r;imag=0;}</w:t>
      </w:r>
    </w:p>
    <w:p w:rsidR="00397EB0" w:rsidRDefault="00397EB0" w:rsidP="00397EB0">
      <w:pPr>
        <w:spacing w:line="200" w:lineRule="atLeast"/>
        <w:ind w:leftChars="150" w:left="360"/>
      </w:pPr>
      <w:r>
        <w:t xml:space="preserve">   Complex(double r,double i){real=r;imag=i;}</w:t>
      </w:r>
    </w:p>
    <w:p w:rsidR="00397EB0" w:rsidRDefault="00397EB0" w:rsidP="00397EB0">
      <w:pPr>
        <w:spacing w:line="200" w:lineRule="atLeast"/>
        <w:ind w:leftChars="150" w:left="360"/>
      </w:pPr>
      <w:r>
        <w:t xml:space="preserve">   operator double(){return real;}</w:t>
      </w:r>
    </w:p>
    <w:p w:rsidR="00397EB0" w:rsidRDefault="00397EB0" w:rsidP="00397EB0">
      <w:pPr>
        <w:spacing w:line="200" w:lineRule="atLeast"/>
        <w:ind w:leftChars="150" w:left="360"/>
      </w:pPr>
      <w:r>
        <w:t xml:space="preserve">   void display();</w:t>
      </w:r>
    </w:p>
    <w:p w:rsidR="00397EB0" w:rsidRDefault="00397EB0" w:rsidP="00397EB0">
      <w:pPr>
        <w:spacing w:line="200" w:lineRule="atLeast"/>
        <w:ind w:leftChars="150" w:left="360"/>
      </w:pPr>
      <w:r>
        <w:t xml:space="preserve">  private:</w:t>
      </w:r>
    </w:p>
    <w:p w:rsidR="00397EB0" w:rsidRDefault="00397EB0" w:rsidP="00397EB0">
      <w:pPr>
        <w:spacing w:line="200" w:lineRule="atLeast"/>
        <w:ind w:leftChars="150" w:left="360"/>
      </w:pPr>
      <w:r>
        <w:t xml:space="preserve">   double real;</w:t>
      </w:r>
    </w:p>
    <w:p w:rsidR="00397EB0" w:rsidRDefault="00397EB0" w:rsidP="00397EB0">
      <w:pPr>
        <w:spacing w:line="200" w:lineRule="atLeast"/>
        <w:ind w:leftChars="150" w:left="360"/>
      </w:pPr>
      <w:r>
        <w:t xml:space="preserve">   double imag;</w:t>
      </w:r>
    </w:p>
    <w:p w:rsidR="00397EB0" w:rsidRDefault="00397EB0" w:rsidP="00397EB0">
      <w:pPr>
        <w:spacing w:line="200" w:lineRule="atLeast"/>
        <w:ind w:leftChars="150" w:left="360"/>
      </w:pPr>
      <w:r>
        <w:t xml:space="preserve"> }; </w:t>
      </w:r>
    </w:p>
    <w:p w:rsidR="00397EB0" w:rsidRDefault="00397EB0" w:rsidP="00397EB0">
      <w:pPr>
        <w:spacing w:line="200" w:lineRule="atLeast"/>
        <w:ind w:leftChars="150" w:left="360"/>
      </w:pPr>
      <w:r>
        <w:t>void Complex::display()</w:t>
      </w:r>
    </w:p>
    <w:p w:rsidR="00397EB0" w:rsidRDefault="00397EB0" w:rsidP="00397EB0">
      <w:pPr>
        <w:spacing w:line="200" w:lineRule="atLeast"/>
        <w:ind w:leftChars="150" w:left="360"/>
      </w:pPr>
      <w:r>
        <w:t xml:space="preserve">{cout&lt;&lt;"("&lt;&lt;real&lt;&lt;", "&lt;&lt;imag&lt;&lt;")"&lt;&lt;endl;} </w:t>
      </w:r>
    </w:p>
    <w:p w:rsidR="00397EB0" w:rsidRDefault="00397EB0" w:rsidP="00397EB0">
      <w:pPr>
        <w:spacing w:line="200" w:lineRule="atLeast"/>
        <w:ind w:leftChars="150" w:left="360"/>
      </w:pPr>
      <w:r>
        <w:t>int main()</w:t>
      </w:r>
    </w:p>
    <w:p w:rsidR="00397EB0" w:rsidRDefault="00397EB0" w:rsidP="00397EB0">
      <w:pPr>
        <w:spacing w:line="200" w:lineRule="atLeast"/>
        <w:ind w:leftChars="150" w:left="360"/>
      </w:pPr>
      <w:r>
        <w:t>{Complex c1(3,4),c2;</w:t>
      </w:r>
    </w:p>
    <w:p w:rsidR="00397EB0" w:rsidRDefault="00397EB0" w:rsidP="00397EB0">
      <w:pPr>
        <w:spacing w:line="200" w:lineRule="atLeast"/>
        <w:ind w:leftChars="150" w:left="360"/>
      </w:pPr>
      <w:r>
        <w:t xml:space="preserve"> double d1;</w:t>
      </w:r>
    </w:p>
    <w:p w:rsidR="00397EB0" w:rsidRDefault="00397EB0" w:rsidP="00397EB0">
      <w:pPr>
        <w:spacing w:line="200" w:lineRule="atLeast"/>
        <w:ind w:leftChars="150" w:left="360"/>
      </w:pPr>
      <w:r>
        <w:t xml:space="preserve"> d1=2.5+c1;</w:t>
      </w:r>
    </w:p>
    <w:p w:rsidR="00397EB0" w:rsidRDefault="00397EB0" w:rsidP="00397EB0">
      <w:pPr>
        <w:spacing w:line="200" w:lineRule="atLeast"/>
        <w:ind w:leftChars="150" w:left="360"/>
      </w:pPr>
      <w:r>
        <w:t xml:space="preserve"> cout&lt;&lt;"d1="&lt;&lt;d1&lt;&lt;endl;</w:t>
      </w:r>
    </w:p>
    <w:p w:rsidR="00397EB0" w:rsidRDefault="00397EB0" w:rsidP="00397EB0">
      <w:pPr>
        <w:spacing w:line="200" w:lineRule="atLeast"/>
        <w:ind w:leftChars="150" w:left="360"/>
      </w:pPr>
      <w:r>
        <w:t xml:space="preserve"> c2=Complex(d1);</w:t>
      </w:r>
    </w:p>
    <w:p w:rsidR="00397EB0" w:rsidRDefault="00397EB0" w:rsidP="00397EB0">
      <w:pPr>
        <w:spacing w:line="200" w:lineRule="atLeast"/>
        <w:ind w:leftChars="150" w:left="360"/>
      </w:pPr>
      <w:r>
        <w:t xml:space="preserve"> cout&lt;&lt;"c2=";</w:t>
      </w:r>
    </w:p>
    <w:p w:rsidR="00397EB0" w:rsidRDefault="00397EB0" w:rsidP="00397EB0">
      <w:pPr>
        <w:spacing w:line="200" w:lineRule="atLeast"/>
        <w:ind w:leftChars="150" w:left="360"/>
      </w:pPr>
      <w:r>
        <w:t xml:space="preserve"> c2.display();</w:t>
      </w:r>
    </w:p>
    <w:p w:rsidR="00397EB0" w:rsidRDefault="00397EB0" w:rsidP="00397EB0">
      <w:pPr>
        <w:spacing w:line="200" w:lineRule="atLeast"/>
        <w:ind w:leftChars="150" w:left="360"/>
      </w:pPr>
      <w:r>
        <w:t xml:space="preserve"> return 0;}</w:t>
      </w:r>
    </w:p>
    <w:p w:rsidR="00397EB0" w:rsidRDefault="00397EB0" w:rsidP="00397EB0">
      <w:pPr>
        <w:ind w:leftChars="150" w:left="360"/>
      </w:pPr>
      <w:r>
        <w:rPr>
          <w:rFonts w:hint="eastAsia"/>
        </w:rPr>
        <w:t>3．定义一个Teacher（教师）类和一个Student（学生）类，二者有一部分数据成员是相同的，例如num（号码），name（姓名），sex（性别）。编写程序，将一个Student</w:t>
      </w:r>
      <w:r>
        <w:rPr>
          <w:rFonts w:hint="eastAsia"/>
        </w:rPr>
        <w:lastRenderedPageBreak/>
        <w:t>对象（学生）转换为Teacher（教师）类，只将以上3个相同的数据成员移植过去。可以设想为：一位学生大学毕业了，留校担任教师，他原有的部分数据对现在的教师身份来说仍然是有用的，应当保留并成为其教师的数据的一部分。</w:t>
      </w:r>
    </w:p>
    <w:p w:rsidR="00397EB0" w:rsidRDefault="00397EB0" w:rsidP="00397EB0">
      <w:pPr>
        <w:ind w:leftChars="150" w:left="360"/>
      </w:pPr>
      <w:r>
        <w:t>#include &lt;iostream&gt;</w:t>
      </w:r>
    </w:p>
    <w:p w:rsidR="00397EB0" w:rsidRDefault="00397EB0" w:rsidP="00397EB0">
      <w:pPr>
        <w:ind w:leftChars="150" w:left="360"/>
      </w:pPr>
      <w:r>
        <w:t>using namespace std;</w:t>
      </w:r>
    </w:p>
    <w:p w:rsidR="00397EB0" w:rsidRDefault="00397EB0" w:rsidP="00397EB0">
      <w:pPr>
        <w:ind w:leftChars="150" w:left="360"/>
      </w:pPr>
      <w:r>
        <w:t>class Student</w:t>
      </w:r>
    </w:p>
    <w:p w:rsidR="00397EB0" w:rsidRDefault="00397EB0" w:rsidP="00397EB0">
      <w:pPr>
        <w:ind w:leftChars="150" w:left="360"/>
      </w:pPr>
      <w:r>
        <w:t>{public:</w:t>
      </w:r>
    </w:p>
    <w:p w:rsidR="00397EB0" w:rsidRDefault="00397EB0" w:rsidP="00397EB0">
      <w:pPr>
        <w:ind w:leftChars="150" w:left="360"/>
      </w:pPr>
      <w:r>
        <w:t xml:space="preserve">  Student(int,char[],char,float);</w:t>
      </w:r>
    </w:p>
    <w:p w:rsidR="00397EB0" w:rsidRDefault="00397EB0" w:rsidP="00397EB0">
      <w:pPr>
        <w:ind w:leftChars="150" w:left="360"/>
      </w:pPr>
      <w:r>
        <w:t xml:space="preserve">  int get_num(){return num;}</w:t>
      </w:r>
    </w:p>
    <w:p w:rsidR="00397EB0" w:rsidRDefault="00397EB0" w:rsidP="00397EB0">
      <w:pPr>
        <w:ind w:leftChars="150" w:left="360"/>
      </w:pPr>
      <w:r>
        <w:t xml:space="preserve">  char * get_name(){return name;}</w:t>
      </w:r>
    </w:p>
    <w:p w:rsidR="00397EB0" w:rsidRDefault="00397EB0" w:rsidP="00397EB0">
      <w:pPr>
        <w:ind w:leftChars="150" w:left="360"/>
      </w:pPr>
      <w:r>
        <w:t xml:space="preserve">  char get_sex(){return sex;}</w:t>
      </w:r>
    </w:p>
    <w:p w:rsidR="00397EB0" w:rsidRDefault="00397EB0" w:rsidP="00397EB0">
      <w:pPr>
        <w:ind w:leftChars="150" w:left="360"/>
      </w:pPr>
      <w:r>
        <w:t xml:space="preserve">  void display()</w:t>
      </w:r>
    </w:p>
    <w:p w:rsidR="00397EB0" w:rsidRDefault="00397EB0" w:rsidP="00397EB0">
      <w:pPr>
        <w:ind w:leftChars="150" w:left="360"/>
      </w:pPr>
      <w:r>
        <w:t>{cout&lt;&lt;"num:"&lt;&lt;num&lt;&lt;"\nname:"&lt;&lt;name&lt;&lt;"\nsex:"&lt;&lt;sex&lt;&lt;"\nscore:"&lt;&lt;score&lt;&lt;"\n\n";}</w:t>
      </w:r>
    </w:p>
    <w:p w:rsidR="00397EB0" w:rsidRDefault="00397EB0" w:rsidP="00397EB0">
      <w:pPr>
        <w:ind w:leftChars="150" w:left="360"/>
      </w:pPr>
      <w:r>
        <w:t xml:space="preserve"> private:</w:t>
      </w:r>
    </w:p>
    <w:p w:rsidR="00397EB0" w:rsidRDefault="00397EB0" w:rsidP="00397EB0">
      <w:pPr>
        <w:ind w:leftChars="150" w:left="360"/>
      </w:pPr>
      <w:r>
        <w:t xml:space="preserve">  int num;</w:t>
      </w:r>
    </w:p>
    <w:p w:rsidR="00397EB0" w:rsidRDefault="00397EB0" w:rsidP="00397EB0">
      <w:pPr>
        <w:ind w:leftChars="150" w:left="360"/>
      </w:pPr>
      <w:r>
        <w:t xml:space="preserve">  char name[20];</w:t>
      </w:r>
    </w:p>
    <w:p w:rsidR="00397EB0" w:rsidRDefault="00397EB0" w:rsidP="00397EB0">
      <w:pPr>
        <w:ind w:leftChars="150" w:left="360"/>
      </w:pPr>
      <w:r>
        <w:t xml:space="preserve">  char sex;</w:t>
      </w:r>
    </w:p>
    <w:p w:rsidR="00397EB0" w:rsidRDefault="00397EB0" w:rsidP="00397EB0">
      <w:pPr>
        <w:ind w:leftChars="150" w:left="360"/>
      </w:pPr>
      <w:r>
        <w:t xml:space="preserve">  float score;</w:t>
      </w:r>
    </w:p>
    <w:p w:rsidR="00397EB0" w:rsidRDefault="00397EB0" w:rsidP="00397EB0">
      <w:pPr>
        <w:ind w:leftChars="150" w:left="360"/>
      </w:pPr>
      <w:r>
        <w:t>};</w:t>
      </w:r>
    </w:p>
    <w:p w:rsidR="00397EB0" w:rsidRDefault="00397EB0" w:rsidP="00397EB0">
      <w:pPr>
        <w:ind w:leftChars="150" w:left="360"/>
      </w:pPr>
      <w:r>
        <w:t>Student::Student(int n,char nam[],char s,float so)</w:t>
      </w:r>
    </w:p>
    <w:p w:rsidR="00397EB0" w:rsidRDefault="00397EB0" w:rsidP="00397EB0">
      <w:pPr>
        <w:ind w:leftChars="150" w:left="360"/>
      </w:pPr>
      <w:r>
        <w:t xml:space="preserve"> {num=n;</w:t>
      </w:r>
    </w:p>
    <w:p w:rsidR="00397EB0" w:rsidRDefault="00397EB0" w:rsidP="00397EB0">
      <w:pPr>
        <w:ind w:leftChars="150" w:left="360"/>
      </w:pPr>
      <w:r>
        <w:t xml:space="preserve">  strcpy(name,nam);</w:t>
      </w:r>
    </w:p>
    <w:p w:rsidR="00397EB0" w:rsidRDefault="00397EB0" w:rsidP="00397EB0">
      <w:pPr>
        <w:ind w:leftChars="150" w:left="360"/>
      </w:pPr>
      <w:r>
        <w:t xml:space="preserve">  sex=s;</w:t>
      </w:r>
    </w:p>
    <w:p w:rsidR="00397EB0" w:rsidRDefault="00397EB0" w:rsidP="00397EB0">
      <w:pPr>
        <w:ind w:leftChars="150" w:left="360"/>
      </w:pPr>
      <w:r>
        <w:t xml:space="preserve">  score=so;}</w:t>
      </w:r>
    </w:p>
    <w:p w:rsidR="00397EB0" w:rsidRDefault="00397EB0" w:rsidP="00397EB0">
      <w:pPr>
        <w:ind w:leftChars="150" w:left="360"/>
      </w:pPr>
      <w:r>
        <w:t>class Teacher</w:t>
      </w:r>
    </w:p>
    <w:p w:rsidR="00397EB0" w:rsidRDefault="00397EB0" w:rsidP="00397EB0">
      <w:pPr>
        <w:ind w:leftChars="150" w:left="360"/>
      </w:pPr>
      <w:r>
        <w:t xml:space="preserve"> {public:</w:t>
      </w:r>
    </w:p>
    <w:p w:rsidR="00397EB0" w:rsidRDefault="00397EB0" w:rsidP="00397EB0">
      <w:pPr>
        <w:ind w:leftChars="150" w:left="360"/>
      </w:pPr>
      <w:r>
        <w:t xml:space="preserve">  Teacher(){}</w:t>
      </w:r>
    </w:p>
    <w:p w:rsidR="00397EB0" w:rsidRDefault="00397EB0" w:rsidP="00397EB0">
      <w:pPr>
        <w:ind w:leftChars="150" w:left="360"/>
      </w:pPr>
      <w:r>
        <w:t xml:space="preserve">  Teacher(Student&amp;);</w:t>
      </w:r>
    </w:p>
    <w:p w:rsidR="00397EB0" w:rsidRDefault="00397EB0" w:rsidP="00397EB0">
      <w:pPr>
        <w:ind w:leftChars="150" w:left="360"/>
      </w:pPr>
      <w:r>
        <w:t xml:space="preserve">   Teacher(int n,char nam[],char sex,float pay);</w:t>
      </w:r>
    </w:p>
    <w:p w:rsidR="00397EB0" w:rsidRDefault="00397EB0" w:rsidP="00397EB0">
      <w:pPr>
        <w:ind w:leftChars="150" w:left="360"/>
      </w:pPr>
      <w:r>
        <w:t xml:space="preserve">   void display();</w:t>
      </w:r>
    </w:p>
    <w:p w:rsidR="00397EB0" w:rsidRDefault="00397EB0" w:rsidP="00397EB0">
      <w:pPr>
        <w:ind w:leftChars="150" w:left="360"/>
      </w:pPr>
      <w:r>
        <w:t xml:space="preserve">  private:</w:t>
      </w:r>
    </w:p>
    <w:p w:rsidR="00397EB0" w:rsidRDefault="00397EB0" w:rsidP="00397EB0">
      <w:pPr>
        <w:ind w:leftChars="150" w:left="360"/>
      </w:pPr>
      <w:r>
        <w:t xml:space="preserve">   int num;</w:t>
      </w:r>
    </w:p>
    <w:p w:rsidR="00397EB0" w:rsidRDefault="00397EB0" w:rsidP="00397EB0">
      <w:pPr>
        <w:ind w:leftChars="150" w:left="360"/>
      </w:pPr>
      <w:r>
        <w:t xml:space="preserve">   char name[20];</w:t>
      </w:r>
    </w:p>
    <w:p w:rsidR="00397EB0" w:rsidRDefault="00397EB0" w:rsidP="00397EB0">
      <w:pPr>
        <w:ind w:leftChars="150" w:left="360"/>
      </w:pPr>
      <w:r>
        <w:t xml:space="preserve">   char sex;</w:t>
      </w:r>
    </w:p>
    <w:p w:rsidR="00397EB0" w:rsidRDefault="00397EB0" w:rsidP="00397EB0">
      <w:pPr>
        <w:ind w:leftChars="150" w:left="360"/>
      </w:pPr>
      <w:r>
        <w:t xml:space="preserve">   float pay; };</w:t>
      </w:r>
    </w:p>
    <w:p w:rsidR="00397EB0" w:rsidRDefault="00397EB0" w:rsidP="00397EB0">
      <w:pPr>
        <w:ind w:leftChars="150" w:left="360"/>
      </w:pPr>
      <w:r>
        <w:t>Teacher::Teacher(int n,char nam[],char s,float p)</w:t>
      </w:r>
    </w:p>
    <w:p w:rsidR="00397EB0" w:rsidRDefault="00397EB0" w:rsidP="00397EB0">
      <w:pPr>
        <w:ind w:leftChars="150" w:left="360"/>
      </w:pPr>
      <w:r>
        <w:t>{num=n;</w:t>
      </w:r>
    </w:p>
    <w:p w:rsidR="00397EB0" w:rsidRDefault="00397EB0" w:rsidP="00397EB0">
      <w:pPr>
        <w:ind w:leftChars="150" w:left="360"/>
      </w:pPr>
      <w:r>
        <w:t xml:space="preserve"> strcpy(name,nam);</w:t>
      </w:r>
    </w:p>
    <w:p w:rsidR="00397EB0" w:rsidRDefault="00397EB0" w:rsidP="00397EB0">
      <w:pPr>
        <w:ind w:leftChars="150" w:left="360"/>
      </w:pPr>
      <w:r>
        <w:t xml:space="preserve"> sex=s;</w:t>
      </w:r>
    </w:p>
    <w:p w:rsidR="00397EB0" w:rsidRDefault="00397EB0" w:rsidP="00397EB0">
      <w:pPr>
        <w:ind w:leftChars="150" w:left="360"/>
      </w:pPr>
      <w:r>
        <w:t xml:space="preserve"> pay=p;}</w:t>
      </w:r>
    </w:p>
    <w:p w:rsidR="00397EB0" w:rsidRDefault="00397EB0" w:rsidP="00397EB0">
      <w:pPr>
        <w:ind w:leftChars="150" w:left="360"/>
      </w:pPr>
      <w:r>
        <w:t>Teacher::Teacher(Student&amp; stud)</w:t>
      </w:r>
    </w:p>
    <w:p w:rsidR="00397EB0" w:rsidRDefault="00397EB0" w:rsidP="00397EB0">
      <w:pPr>
        <w:ind w:leftChars="150" w:left="360"/>
      </w:pPr>
      <w:r>
        <w:t xml:space="preserve"> {num=stud.get_num();</w:t>
      </w:r>
    </w:p>
    <w:p w:rsidR="00397EB0" w:rsidRDefault="00397EB0" w:rsidP="00397EB0">
      <w:pPr>
        <w:ind w:leftChars="150" w:left="360"/>
      </w:pPr>
      <w:r>
        <w:t xml:space="preserve">  strcpy(name,stud.get_name());</w:t>
      </w:r>
    </w:p>
    <w:p w:rsidR="00397EB0" w:rsidRDefault="00397EB0" w:rsidP="00397EB0">
      <w:pPr>
        <w:ind w:leftChars="150" w:left="360"/>
      </w:pPr>
      <w:r>
        <w:t xml:space="preserve">  sex=stud.get_sex();</w:t>
      </w:r>
    </w:p>
    <w:p w:rsidR="00397EB0" w:rsidRDefault="00397EB0" w:rsidP="00397EB0">
      <w:pPr>
        <w:ind w:leftChars="150" w:left="360"/>
      </w:pPr>
      <w:r>
        <w:t xml:space="preserve">  pay=1500;}</w:t>
      </w:r>
    </w:p>
    <w:p w:rsidR="00397EB0" w:rsidRDefault="00397EB0" w:rsidP="00397EB0">
      <w:pPr>
        <w:ind w:leftChars="150" w:left="360"/>
      </w:pPr>
      <w:r>
        <w:lastRenderedPageBreak/>
        <w:t>void Teacher::display()</w:t>
      </w:r>
    </w:p>
    <w:p w:rsidR="00397EB0" w:rsidRDefault="00397EB0" w:rsidP="00397EB0">
      <w:pPr>
        <w:ind w:leftChars="150" w:left="360"/>
      </w:pPr>
      <w:r>
        <w:t>{cout&lt;&lt;"num:"&lt;&lt;num&lt;&lt;"\nname:"&lt;&lt;name&lt;&lt;"\nsex:"&lt;&lt;sex&lt;&lt;"\npay:"&lt;&lt;pay&lt;&lt;"\n\n";}</w:t>
      </w:r>
    </w:p>
    <w:p w:rsidR="00397EB0" w:rsidRDefault="00397EB0" w:rsidP="00397EB0">
      <w:pPr>
        <w:ind w:leftChars="150" w:left="360"/>
      </w:pPr>
      <w:r>
        <w:t>int main()</w:t>
      </w:r>
    </w:p>
    <w:p w:rsidR="00397EB0" w:rsidRDefault="00397EB0" w:rsidP="00397EB0">
      <w:pPr>
        <w:ind w:leftChars="150" w:left="360"/>
      </w:pPr>
      <w:r>
        <w:t>{Teacher teacher1(10001,"Li",'f',1234.5),teacher2;</w:t>
      </w:r>
    </w:p>
    <w:p w:rsidR="00397EB0" w:rsidRDefault="00397EB0" w:rsidP="00397EB0">
      <w:pPr>
        <w:ind w:leftChars="150" w:left="360"/>
      </w:pPr>
      <w:r>
        <w:t xml:space="preserve"> Student student1(20010,"Wang",'m',89.5);</w:t>
      </w:r>
    </w:p>
    <w:p w:rsidR="00397EB0" w:rsidRDefault="00397EB0" w:rsidP="00397EB0">
      <w:pPr>
        <w:ind w:leftChars="150" w:left="360"/>
      </w:pPr>
      <w:r>
        <w:t xml:space="preserve"> cout&lt;&lt;"student1:"&lt;&lt;endl;</w:t>
      </w:r>
    </w:p>
    <w:p w:rsidR="00397EB0" w:rsidRDefault="00397EB0" w:rsidP="00397EB0">
      <w:pPr>
        <w:ind w:leftChars="150" w:left="360"/>
      </w:pPr>
      <w:r>
        <w:t xml:space="preserve"> student1.display();</w:t>
      </w:r>
    </w:p>
    <w:p w:rsidR="00397EB0" w:rsidRDefault="00397EB0" w:rsidP="00397EB0">
      <w:pPr>
        <w:ind w:leftChars="150" w:left="360"/>
      </w:pPr>
      <w:r>
        <w:t xml:space="preserve"> teacher2=Teacher(student1);</w:t>
      </w:r>
    </w:p>
    <w:p w:rsidR="00397EB0" w:rsidRDefault="00397EB0" w:rsidP="00397EB0">
      <w:pPr>
        <w:ind w:leftChars="150" w:left="360"/>
      </w:pPr>
      <w:r>
        <w:t xml:space="preserve"> cout&lt;&lt;"teacher2:"&lt;&lt;endl;</w:t>
      </w:r>
    </w:p>
    <w:p w:rsidR="00397EB0" w:rsidRDefault="00397EB0" w:rsidP="00397EB0">
      <w:pPr>
        <w:ind w:leftChars="150" w:left="360"/>
      </w:pPr>
      <w:r>
        <w:t xml:space="preserve"> teacher2.display();</w:t>
      </w:r>
    </w:p>
    <w:p w:rsidR="00397EB0" w:rsidRDefault="00397EB0" w:rsidP="00397EB0">
      <w:pPr>
        <w:ind w:leftChars="150" w:left="360"/>
      </w:pPr>
      <w:r>
        <w:t xml:space="preserve"> return 0;}</w:t>
      </w:r>
    </w:p>
    <w:p w:rsidR="00397EB0" w:rsidRDefault="00397EB0" w:rsidP="00397EB0">
      <w:pPr>
        <w:ind w:leftChars="150" w:left="360"/>
      </w:pPr>
      <w:r>
        <w:rPr>
          <w:rFonts w:hint="eastAsia"/>
        </w:rPr>
        <w:t>4．有一个Time类，包含数据成员minute（分）和sec（秒），模拟秒表，每次走一秒，满60秒进一分钟，此时秒又从0开始算。要求输出分和秒的值，且对后置自增运算符的重载。</w:t>
      </w:r>
    </w:p>
    <w:p w:rsidR="00397EB0" w:rsidRDefault="00397EB0" w:rsidP="00397EB0">
      <w:pPr>
        <w:ind w:leftChars="150" w:left="360" w:firstLineChars="300" w:firstLine="720"/>
      </w:pPr>
      <w:r>
        <w:t>#include &lt;iostream&gt;</w:t>
      </w:r>
    </w:p>
    <w:p w:rsidR="00397EB0" w:rsidRDefault="00397EB0" w:rsidP="00397EB0">
      <w:pPr>
        <w:ind w:leftChars="150" w:left="360" w:firstLineChars="300" w:firstLine="720"/>
      </w:pPr>
      <w:r>
        <w:t>using namespace std;</w:t>
      </w:r>
    </w:p>
    <w:p w:rsidR="00397EB0" w:rsidRDefault="00397EB0" w:rsidP="00397EB0">
      <w:pPr>
        <w:ind w:leftChars="150" w:left="360" w:firstLineChars="300" w:firstLine="720"/>
      </w:pPr>
      <w:r>
        <w:t>class Time</w:t>
      </w:r>
    </w:p>
    <w:p w:rsidR="00397EB0" w:rsidRDefault="00397EB0" w:rsidP="00397EB0">
      <w:pPr>
        <w:ind w:leftChars="150" w:left="360" w:firstLineChars="300" w:firstLine="720"/>
      </w:pPr>
      <w:r>
        <w:t>{public:</w:t>
      </w:r>
    </w:p>
    <w:p w:rsidR="00397EB0" w:rsidRDefault="00397EB0" w:rsidP="00397EB0">
      <w:pPr>
        <w:ind w:leftChars="150" w:left="360" w:firstLineChars="300" w:firstLine="720"/>
      </w:pPr>
      <w:r>
        <w:t xml:space="preserve">   Time(){minute=0;sec=0;}</w:t>
      </w:r>
    </w:p>
    <w:p w:rsidR="00397EB0" w:rsidRDefault="00397EB0" w:rsidP="00397EB0">
      <w:pPr>
        <w:ind w:leftChars="150" w:left="360" w:firstLineChars="300" w:firstLine="720"/>
      </w:pPr>
      <w:r>
        <w:t xml:space="preserve">   Time(int m,int s):minute(m),sec(s){}</w:t>
      </w:r>
    </w:p>
    <w:p w:rsidR="00397EB0" w:rsidRDefault="00397EB0" w:rsidP="00397EB0">
      <w:pPr>
        <w:ind w:leftChars="150" w:left="360" w:firstLineChars="300" w:firstLine="720"/>
      </w:pPr>
      <w:r>
        <w:t xml:space="preserve">   Time operator++();</w:t>
      </w:r>
    </w:p>
    <w:p w:rsidR="00397EB0" w:rsidRDefault="00397EB0" w:rsidP="00397EB0">
      <w:pPr>
        <w:ind w:leftChars="150" w:left="360" w:firstLineChars="300" w:firstLine="720"/>
      </w:pPr>
      <w:r>
        <w:t xml:space="preserve">     Time operator++(int);</w:t>
      </w:r>
    </w:p>
    <w:p w:rsidR="00397EB0" w:rsidRDefault="00397EB0" w:rsidP="00397EB0">
      <w:pPr>
        <w:ind w:leftChars="150" w:left="360" w:firstLineChars="300" w:firstLine="720"/>
      </w:pPr>
      <w:r>
        <w:t xml:space="preserve">   void display(){cout&lt;&lt;minute&lt;&lt;":"&lt;&lt;sec&lt;&lt;endl;}</w:t>
      </w:r>
    </w:p>
    <w:p w:rsidR="00397EB0" w:rsidRDefault="00397EB0" w:rsidP="00397EB0">
      <w:pPr>
        <w:ind w:leftChars="150" w:left="360" w:firstLineChars="300" w:firstLine="720"/>
      </w:pPr>
      <w:r>
        <w:t xml:space="preserve">  private:</w:t>
      </w:r>
    </w:p>
    <w:p w:rsidR="00397EB0" w:rsidRDefault="00397EB0" w:rsidP="00397EB0">
      <w:pPr>
        <w:ind w:leftChars="150" w:left="360" w:firstLineChars="300" w:firstLine="720"/>
      </w:pPr>
      <w:r>
        <w:t xml:space="preserve">   int minute;</w:t>
      </w:r>
    </w:p>
    <w:p w:rsidR="00397EB0" w:rsidRDefault="00397EB0" w:rsidP="00397EB0">
      <w:pPr>
        <w:ind w:leftChars="150" w:left="360" w:firstLineChars="300" w:firstLine="720"/>
      </w:pPr>
      <w:r>
        <w:t xml:space="preserve">   int sec; };</w:t>
      </w:r>
    </w:p>
    <w:p w:rsidR="00397EB0" w:rsidRDefault="00397EB0" w:rsidP="00397EB0">
      <w:pPr>
        <w:ind w:leftChars="150" w:left="360" w:firstLineChars="300" w:firstLine="720"/>
      </w:pPr>
      <w:r>
        <w:t>Time Time::operator++()</w:t>
      </w:r>
    </w:p>
    <w:p w:rsidR="00397EB0" w:rsidRDefault="00397EB0" w:rsidP="00397EB0">
      <w:pPr>
        <w:ind w:leftChars="150" w:left="360" w:firstLineChars="300" w:firstLine="720"/>
      </w:pPr>
      <w:r>
        <w:t>{if(++sec&gt;=60)</w:t>
      </w:r>
    </w:p>
    <w:p w:rsidR="00397EB0" w:rsidRDefault="00397EB0" w:rsidP="00397EB0">
      <w:pPr>
        <w:ind w:leftChars="150" w:left="360" w:firstLineChars="300" w:firstLine="720"/>
      </w:pPr>
      <w:r>
        <w:t xml:space="preserve">  {sec-=60;</w:t>
      </w:r>
    </w:p>
    <w:p w:rsidR="00397EB0" w:rsidRDefault="00397EB0" w:rsidP="00397EB0">
      <w:pPr>
        <w:ind w:leftChars="150" w:left="360" w:firstLineChars="300" w:firstLine="720"/>
      </w:pPr>
      <w:r>
        <w:t xml:space="preserve">   ++minute;}</w:t>
      </w:r>
    </w:p>
    <w:p w:rsidR="00397EB0" w:rsidRDefault="00397EB0" w:rsidP="00397EB0">
      <w:pPr>
        <w:ind w:leftChars="150" w:left="360" w:firstLineChars="300" w:firstLine="720"/>
      </w:pPr>
      <w:r>
        <w:t xml:space="preserve">   return *this;}</w:t>
      </w:r>
    </w:p>
    <w:p w:rsidR="00397EB0" w:rsidRDefault="00397EB0" w:rsidP="00397EB0">
      <w:pPr>
        <w:ind w:leftChars="150" w:left="360" w:firstLineChars="300" w:firstLine="720"/>
      </w:pPr>
      <w:r>
        <w:t>Time Time::operator++(int)</w:t>
      </w:r>
    </w:p>
    <w:p w:rsidR="00397EB0" w:rsidRDefault="00397EB0" w:rsidP="00397EB0">
      <w:pPr>
        <w:ind w:leftChars="150" w:left="360" w:firstLineChars="300" w:firstLine="720"/>
      </w:pPr>
      <w:r>
        <w:t>{Time temp(*this);</w:t>
      </w:r>
    </w:p>
    <w:p w:rsidR="00397EB0" w:rsidRDefault="00397EB0" w:rsidP="00397EB0">
      <w:pPr>
        <w:ind w:leftChars="150" w:left="360" w:firstLineChars="300" w:firstLine="720"/>
      </w:pPr>
      <w:r>
        <w:t xml:space="preserve"> sec++;</w:t>
      </w:r>
    </w:p>
    <w:p w:rsidR="00397EB0" w:rsidRDefault="00397EB0" w:rsidP="00397EB0">
      <w:pPr>
        <w:ind w:leftChars="150" w:left="360" w:firstLineChars="300" w:firstLine="720"/>
      </w:pPr>
      <w:r>
        <w:t xml:space="preserve"> if(sec&gt;=60)</w:t>
      </w:r>
    </w:p>
    <w:p w:rsidR="00397EB0" w:rsidRDefault="00397EB0" w:rsidP="00397EB0">
      <w:pPr>
        <w:ind w:leftChars="150" w:left="360" w:firstLineChars="300" w:firstLine="720"/>
      </w:pPr>
      <w:r>
        <w:t xml:space="preserve">  {sec-=60;</w:t>
      </w:r>
    </w:p>
    <w:p w:rsidR="00397EB0" w:rsidRDefault="00397EB0" w:rsidP="00397EB0">
      <w:pPr>
        <w:ind w:leftChars="150" w:left="360" w:firstLineChars="300" w:firstLine="720"/>
      </w:pPr>
      <w:r>
        <w:t xml:space="preserve">   ++minute;}</w:t>
      </w:r>
    </w:p>
    <w:p w:rsidR="00397EB0" w:rsidRDefault="00397EB0" w:rsidP="00397EB0">
      <w:pPr>
        <w:ind w:leftChars="150" w:left="360" w:firstLineChars="300" w:firstLine="720"/>
      </w:pPr>
      <w:r>
        <w:t xml:space="preserve"> return temp; }   </w:t>
      </w:r>
    </w:p>
    <w:p w:rsidR="00397EB0" w:rsidRDefault="00397EB0" w:rsidP="00397EB0">
      <w:pPr>
        <w:ind w:leftChars="150" w:left="360" w:firstLineChars="300" w:firstLine="720"/>
      </w:pPr>
      <w:r>
        <w:t>int main()</w:t>
      </w:r>
    </w:p>
    <w:p w:rsidR="00397EB0" w:rsidRDefault="00397EB0" w:rsidP="00397EB0">
      <w:pPr>
        <w:ind w:leftChars="150" w:left="360" w:firstLineChars="300" w:firstLine="720"/>
      </w:pPr>
      <w:r>
        <w:t>{Time time1(34,0),time2(35,0);</w:t>
      </w:r>
    </w:p>
    <w:p w:rsidR="00397EB0" w:rsidRDefault="00397EB0" w:rsidP="00397EB0">
      <w:pPr>
        <w:ind w:leftChars="150" w:left="360" w:firstLineChars="300" w:firstLine="720"/>
      </w:pPr>
      <w:r>
        <w:t xml:space="preserve"> for (int i=0;i&lt;61;i++)</w:t>
      </w:r>
    </w:p>
    <w:p w:rsidR="00397EB0" w:rsidRDefault="00397EB0" w:rsidP="00397EB0">
      <w:pPr>
        <w:ind w:leftChars="150" w:left="360" w:firstLineChars="300" w:firstLine="720"/>
      </w:pPr>
      <w:r>
        <w:tab/>
        <w:t>{++time1; time1.display(); }</w:t>
      </w:r>
    </w:p>
    <w:p w:rsidR="00397EB0" w:rsidRDefault="00397EB0" w:rsidP="00397EB0">
      <w:pPr>
        <w:ind w:leftChars="150" w:left="360" w:firstLineChars="300" w:firstLine="720"/>
      </w:pPr>
      <w:r>
        <w:t xml:space="preserve"> for (int j=0;j&lt;61;j++)</w:t>
      </w:r>
    </w:p>
    <w:p w:rsidR="00397EB0" w:rsidRDefault="00397EB0" w:rsidP="00397EB0">
      <w:pPr>
        <w:ind w:leftChars="150" w:left="360" w:firstLineChars="300" w:firstLine="720"/>
      </w:pPr>
      <w:r>
        <w:tab/>
        <w:t>{time2++; time2.display(); }</w:t>
      </w:r>
    </w:p>
    <w:p w:rsidR="00397EB0" w:rsidRDefault="00397EB0" w:rsidP="00397EB0">
      <w:pPr>
        <w:ind w:leftChars="150" w:left="360" w:firstLineChars="300" w:firstLine="720"/>
      </w:pPr>
      <w:r>
        <w:t xml:space="preserve"> return 0;}</w:t>
      </w:r>
    </w:p>
    <w:p w:rsidR="00397EB0" w:rsidRDefault="00397EB0" w:rsidP="00397EB0">
      <w:pPr>
        <w:ind w:leftChars="135" w:left="360" w:hangingChars="15" w:hanging="36"/>
      </w:pPr>
      <w:r>
        <w:rPr>
          <w:rFonts w:hint="eastAsia"/>
        </w:rPr>
        <w:lastRenderedPageBreak/>
        <w:t>5．定义一个基类Student（学生），在定义Student类的公用派生类Graduate（研究生），用指向基类对象的指针输出数据。为减少程序长度，在每个类中只设很少成员。学生类只设num(学号)，name(姓名)和score(分数)3个数据成员，Gradute类只增加一个数据成员pay(工资)。具体初始化数据自己设定。</w:t>
      </w:r>
    </w:p>
    <w:p w:rsidR="00397EB0" w:rsidRDefault="00397EB0" w:rsidP="00397EB0">
      <w:pPr>
        <w:ind w:leftChars="135" w:left="360" w:hangingChars="15" w:hanging="36"/>
      </w:pPr>
      <w:r>
        <w:t>#include &lt;iostream&gt;</w:t>
      </w:r>
    </w:p>
    <w:p w:rsidR="00397EB0" w:rsidRDefault="00397EB0" w:rsidP="00397EB0">
      <w:pPr>
        <w:ind w:leftChars="135" w:left="360" w:hangingChars="15" w:hanging="36"/>
      </w:pPr>
      <w:r>
        <w:t>#include &lt;string&gt;</w:t>
      </w:r>
    </w:p>
    <w:p w:rsidR="00397EB0" w:rsidRDefault="00397EB0" w:rsidP="00397EB0">
      <w:pPr>
        <w:ind w:leftChars="135" w:left="360" w:hangingChars="15" w:hanging="36"/>
      </w:pPr>
      <w:r>
        <w:t>using namespace std;</w:t>
      </w:r>
    </w:p>
    <w:p w:rsidR="00397EB0" w:rsidRDefault="00397EB0" w:rsidP="00397EB0">
      <w:pPr>
        <w:ind w:leftChars="135" w:left="360" w:hangingChars="15" w:hanging="36"/>
      </w:pPr>
      <w:r>
        <w:t>class Student</w:t>
      </w:r>
    </w:p>
    <w:p w:rsidR="00397EB0" w:rsidRDefault="00397EB0" w:rsidP="00397EB0">
      <w:pPr>
        <w:ind w:leftChars="135" w:left="360" w:hangingChars="15" w:hanging="36"/>
      </w:pPr>
      <w:r>
        <w:t xml:space="preserve"> {public:</w:t>
      </w:r>
    </w:p>
    <w:p w:rsidR="00397EB0" w:rsidRDefault="00397EB0" w:rsidP="00397EB0">
      <w:pPr>
        <w:ind w:leftChars="135" w:left="360" w:hangingChars="15" w:hanging="36"/>
      </w:pPr>
      <w:r>
        <w:t xml:space="preserve">   Student(int,string,float);</w:t>
      </w:r>
    </w:p>
    <w:p w:rsidR="00397EB0" w:rsidRDefault="00397EB0" w:rsidP="00397EB0">
      <w:pPr>
        <w:ind w:leftChars="135" w:left="360" w:hangingChars="15" w:hanging="36"/>
      </w:pPr>
      <w:r>
        <w:t xml:space="preserve">   void display();</w:t>
      </w:r>
    </w:p>
    <w:p w:rsidR="00397EB0" w:rsidRDefault="00397EB0" w:rsidP="00397EB0">
      <w:pPr>
        <w:ind w:leftChars="135" w:left="360" w:hangingChars="15" w:hanging="36"/>
      </w:pPr>
      <w:r>
        <w:t xml:space="preserve">  private:</w:t>
      </w:r>
    </w:p>
    <w:p w:rsidR="00397EB0" w:rsidRDefault="00397EB0" w:rsidP="00397EB0">
      <w:pPr>
        <w:ind w:leftChars="135" w:left="360" w:hangingChars="15" w:hanging="36"/>
      </w:pPr>
      <w:r>
        <w:t xml:space="preserve">   int num;</w:t>
      </w:r>
    </w:p>
    <w:p w:rsidR="00397EB0" w:rsidRDefault="00397EB0" w:rsidP="00397EB0">
      <w:pPr>
        <w:ind w:leftChars="135" w:left="360" w:hangingChars="15" w:hanging="36"/>
      </w:pPr>
      <w:r>
        <w:t xml:space="preserve">   string name;</w:t>
      </w:r>
    </w:p>
    <w:p w:rsidR="00397EB0" w:rsidRDefault="00397EB0" w:rsidP="00397EB0">
      <w:pPr>
        <w:ind w:leftChars="135" w:left="360" w:hangingChars="15" w:hanging="36"/>
      </w:pPr>
      <w:r>
        <w:t xml:space="preserve">   float score;</w:t>
      </w:r>
    </w:p>
    <w:p w:rsidR="00397EB0" w:rsidRDefault="00397EB0" w:rsidP="00397EB0">
      <w:pPr>
        <w:ind w:leftChars="135" w:left="360" w:hangingChars="15" w:hanging="36"/>
      </w:pPr>
      <w:r>
        <w:t xml:space="preserve"> };</w:t>
      </w:r>
    </w:p>
    <w:p w:rsidR="00397EB0" w:rsidRDefault="00397EB0" w:rsidP="00397EB0">
      <w:pPr>
        <w:ind w:leftChars="135" w:left="360" w:hangingChars="15" w:hanging="36"/>
      </w:pPr>
      <w:r>
        <w:t>Student::Student(int n,string nam,float s)</w:t>
      </w:r>
    </w:p>
    <w:p w:rsidR="00397EB0" w:rsidRDefault="00397EB0" w:rsidP="00397EB0">
      <w:pPr>
        <w:ind w:leftChars="135" w:left="360" w:hangingChars="15" w:hanging="36"/>
      </w:pPr>
      <w:r>
        <w:t xml:space="preserve"> {num=n;</w:t>
      </w:r>
    </w:p>
    <w:p w:rsidR="00397EB0" w:rsidRDefault="00397EB0" w:rsidP="00397EB0">
      <w:pPr>
        <w:ind w:leftChars="135" w:left="360" w:hangingChars="15" w:hanging="36"/>
      </w:pPr>
      <w:r>
        <w:t xml:space="preserve">  name=nam;</w:t>
      </w:r>
    </w:p>
    <w:p w:rsidR="00397EB0" w:rsidRDefault="00397EB0" w:rsidP="00397EB0">
      <w:pPr>
        <w:ind w:leftChars="135" w:left="360" w:hangingChars="15" w:hanging="36"/>
      </w:pPr>
      <w:r>
        <w:t xml:space="preserve">  score=s;</w:t>
      </w:r>
    </w:p>
    <w:p w:rsidR="00397EB0" w:rsidRDefault="00397EB0" w:rsidP="00397EB0">
      <w:pPr>
        <w:ind w:leftChars="135" w:left="360" w:hangingChars="15" w:hanging="36"/>
      </w:pPr>
      <w:r>
        <w:t xml:space="preserve"> }</w:t>
      </w:r>
    </w:p>
    <w:p w:rsidR="00397EB0" w:rsidRDefault="00397EB0" w:rsidP="00397EB0">
      <w:pPr>
        <w:ind w:leftChars="135" w:left="360" w:hangingChars="15" w:hanging="36"/>
      </w:pPr>
      <w:r>
        <w:t>void Student::display()</w:t>
      </w:r>
    </w:p>
    <w:p w:rsidR="00397EB0" w:rsidRDefault="00397EB0" w:rsidP="00397EB0">
      <w:pPr>
        <w:ind w:leftChars="135" w:left="360" w:hangingChars="15" w:hanging="36"/>
      </w:pPr>
      <w:r>
        <w:t xml:space="preserve"> {cout&lt;&lt;endl&lt;&lt;"num:"&lt;&lt;num&lt;&lt;endl;</w:t>
      </w:r>
    </w:p>
    <w:p w:rsidR="00397EB0" w:rsidRDefault="00397EB0" w:rsidP="00397EB0">
      <w:pPr>
        <w:ind w:leftChars="135" w:left="360" w:hangingChars="15" w:hanging="36"/>
      </w:pPr>
      <w:r>
        <w:t xml:space="preserve">  cout&lt;&lt;"name:"&lt;&lt;name&lt;&lt;endl;</w:t>
      </w:r>
    </w:p>
    <w:p w:rsidR="00397EB0" w:rsidRDefault="00397EB0" w:rsidP="00397EB0">
      <w:pPr>
        <w:ind w:leftChars="135" w:left="360" w:hangingChars="15" w:hanging="36"/>
      </w:pPr>
      <w:r>
        <w:t xml:space="preserve">  cout&lt;&lt;"score:"&lt;&lt;score&lt;&lt;endl; }</w:t>
      </w:r>
    </w:p>
    <w:p w:rsidR="00397EB0" w:rsidRDefault="00397EB0" w:rsidP="00397EB0">
      <w:pPr>
        <w:ind w:leftChars="135" w:left="360" w:hangingChars="15" w:hanging="36"/>
      </w:pPr>
      <w:r>
        <w:t>class Graduate:public Student</w:t>
      </w:r>
    </w:p>
    <w:p w:rsidR="00397EB0" w:rsidRDefault="00397EB0" w:rsidP="00397EB0">
      <w:pPr>
        <w:ind w:leftChars="135" w:left="360" w:hangingChars="15" w:hanging="36"/>
      </w:pPr>
      <w:r>
        <w:t xml:space="preserve"> {public:</w:t>
      </w:r>
    </w:p>
    <w:p w:rsidR="00397EB0" w:rsidRDefault="00397EB0" w:rsidP="00397EB0">
      <w:pPr>
        <w:ind w:leftChars="135" w:left="360" w:hangingChars="15" w:hanging="36"/>
      </w:pPr>
      <w:r>
        <w:t xml:space="preserve">   Graduate(int,string,float,float);</w:t>
      </w:r>
    </w:p>
    <w:p w:rsidR="00397EB0" w:rsidRDefault="00397EB0" w:rsidP="00397EB0">
      <w:pPr>
        <w:ind w:leftChars="135" w:left="360" w:hangingChars="15" w:hanging="36"/>
      </w:pPr>
      <w:r>
        <w:t xml:space="preserve">   void display();</w:t>
      </w:r>
    </w:p>
    <w:p w:rsidR="00397EB0" w:rsidRDefault="00397EB0" w:rsidP="00397EB0">
      <w:pPr>
        <w:ind w:leftChars="135" w:left="360" w:hangingChars="15" w:hanging="36"/>
      </w:pPr>
      <w:r>
        <w:t xml:space="preserve"> private:</w:t>
      </w:r>
    </w:p>
    <w:p w:rsidR="00397EB0" w:rsidRDefault="00397EB0" w:rsidP="00397EB0">
      <w:pPr>
        <w:ind w:leftChars="135" w:left="360" w:hangingChars="15" w:hanging="36"/>
      </w:pPr>
      <w:r>
        <w:t xml:space="preserve">  float pay;};</w:t>
      </w:r>
    </w:p>
    <w:p w:rsidR="00397EB0" w:rsidRDefault="00397EB0" w:rsidP="00397EB0">
      <w:pPr>
        <w:ind w:leftChars="135" w:left="360" w:hangingChars="15" w:hanging="36"/>
      </w:pPr>
      <w:r>
        <w:t>void Graduate::display()</w:t>
      </w:r>
    </w:p>
    <w:p w:rsidR="00397EB0" w:rsidRDefault="00397EB0" w:rsidP="00397EB0">
      <w:pPr>
        <w:ind w:leftChars="135" w:left="360" w:hangingChars="15" w:hanging="36"/>
      </w:pPr>
      <w:r>
        <w:t xml:space="preserve"> {Student::display();</w:t>
      </w:r>
    </w:p>
    <w:p w:rsidR="00397EB0" w:rsidRDefault="00397EB0" w:rsidP="00397EB0">
      <w:pPr>
        <w:ind w:leftChars="135" w:left="360" w:hangingChars="15" w:hanging="36"/>
      </w:pPr>
      <w:r>
        <w:t xml:space="preserve">  cout&lt;&lt;"pay="&lt;&lt;pay&lt;&lt;endl;</w:t>
      </w:r>
    </w:p>
    <w:p w:rsidR="00397EB0" w:rsidRDefault="00397EB0" w:rsidP="00397EB0">
      <w:pPr>
        <w:ind w:leftChars="135" w:left="360" w:hangingChars="15" w:hanging="36"/>
      </w:pPr>
      <w:r>
        <w:t xml:space="preserve"> }</w:t>
      </w:r>
    </w:p>
    <w:p w:rsidR="00397EB0" w:rsidRDefault="00397EB0" w:rsidP="00397EB0">
      <w:pPr>
        <w:ind w:leftChars="135" w:left="360" w:hangingChars="15" w:hanging="36"/>
      </w:pPr>
      <w:r>
        <w:t>Graduate::Graduate(int n,string nam,float s,float p):Student(n,nam,s),pay(p){}</w:t>
      </w:r>
    </w:p>
    <w:p w:rsidR="00397EB0" w:rsidRDefault="00397EB0" w:rsidP="00397EB0">
      <w:pPr>
        <w:ind w:leftChars="135" w:left="360" w:hangingChars="15" w:hanging="36"/>
      </w:pPr>
      <w:r>
        <w:t>int main()</w:t>
      </w:r>
    </w:p>
    <w:p w:rsidR="00397EB0" w:rsidRDefault="00397EB0" w:rsidP="00397EB0">
      <w:pPr>
        <w:ind w:leftChars="135" w:left="360" w:hangingChars="15" w:hanging="36"/>
      </w:pPr>
      <w:r>
        <w:t xml:space="preserve"> {Student stud1(1001,"Li",87.5);</w:t>
      </w:r>
    </w:p>
    <w:p w:rsidR="00397EB0" w:rsidRDefault="00397EB0" w:rsidP="00397EB0">
      <w:pPr>
        <w:ind w:leftChars="135" w:left="360" w:hangingChars="15" w:hanging="36"/>
      </w:pPr>
      <w:r>
        <w:t xml:space="preserve">  Graduate grad1(2001,"Wang",98.5,563.5);</w:t>
      </w:r>
    </w:p>
    <w:p w:rsidR="00397EB0" w:rsidRDefault="00397EB0" w:rsidP="00397EB0">
      <w:pPr>
        <w:ind w:leftChars="135" w:left="360" w:hangingChars="15" w:hanging="36"/>
      </w:pPr>
      <w:r>
        <w:t xml:space="preserve">  Student *pt=&amp;stud1;</w:t>
      </w:r>
    </w:p>
    <w:p w:rsidR="00397EB0" w:rsidRDefault="00397EB0" w:rsidP="00397EB0">
      <w:pPr>
        <w:ind w:leftChars="135" w:left="360" w:hangingChars="15" w:hanging="36"/>
      </w:pPr>
      <w:r>
        <w:t xml:space="preserve">  pt-&gt;display();</w:t>
      </w:r>
    </w:p>
    <w:p w:rsidR="00397EB0" w:rsidRDefault="00397EB0" w:rsidP="00397EB0">
      <w:pPr>
        <w:ind w:leftChars="135" w:left="360" w:hangingChars="15" w:hanging="36"/>
      </w:pPr>
      <w:r>
        <w:t xml:space="preserve">  pt=&amp;grad1;</w:t>
      </w:r>
    </w:p>
    <w:p w:rsidR="00397EB0" w:rsidRDefault="00397EB0" w:rsidP="00397EB0">
      <w:pPr>
        <w:ind w:leftChars="135" w:left="360" w:hangingChars="15" w:hanging="36"/>
      </w:pPr>
      <w:r>
        <w:t xml:space="preserve">  pt-&gt;display();</w:t>
      </w:r>
    </w:p>
    <w:p w:rsidR="00397EB0" w:rsidRDefault="00397EB0" w:rsidP="00397EB0">
      <w:pPr>
        <w:ind w:leftChars="135" w:left="360" w:hangingChars="15" w:hanging="36"/>
      </w:pPr>
      <w:r>
        <w:t xml:space="preserve">  return 0; }</w:t>
      </w:r>
    </w:p>
    <w:p w:rsidR="00397EB0" w:rsidRDefault="00397EB0" w:rsidP="00397EB0">
      <w:pPr>
        <w:ind w:leftChars="150" w:left="360"/>
      </w:pPr>
      <w:r>
        <w:rPr>
          <w:rFonts w:hint="eastAsia"/>
        </w:rPr>
        <w:lastRenderedPageBreak/>
        <w:t>6．分别定义Teacher（教师）类和Cadre（干部）类，采用多重继承方式有这两个类派生出新类Teacher_Cadre（教师兼干部）。要求：</w:t>
      </w:r>
    </w:p>
    <w:p w:rsidR="00397EB0" w:rsidRDefault="00397EB0" w:rsidP="00397EB0">
      <w:pPr>
        <w:ind w:leftChars="150" w:left="360"/>
      </w:pPr>
      <w:r>
        <w:rPr>
          <w:rFonts w:hint="eastAsia"/>
        </w:rPr>
        <w:t>(1)、在两个基类中的包含姓名、年龄、性别、地址、电话、等数据成员。</w:t>
      </w:r>
    </w:p>
    <w:p w:rsidR="00397EB0" w:rsidRDefault="00397EB0" w:rsidP="00397EB0">
      <w:pPr>
        <w:ind w:leftChars="150" w:left="360"/>
      </w:pPr>
      <w:r>
        <w:rPr>
          <w:rFonts w:hint="eastAsia"/>
        </w:rPr>
        <w:t>(2)、在Teacher类中包含数据成员title（职称），在Cadre类中还包含数据成员post（职务），在Teacher_Cadre类中还包含数据成员wages（工资）。</w:t>
      </w:r>
    </w:p>
    <w:p w:rsidR="00397EB0" w:rsidRDefault="00397EB0" w:rsidP="00397EB0">
      <w:pPr>
        <w:ind w:leftChars="150" w:left="360"/>
      </w:pPr>
      <w:r>
        <w:rPr>
          <w:rFonts w:hint="eastAsia"/>
        </w:rPr>
        <w:t>(3)、对两个基类中的姓名、年龄、性别、职称、地址、电话等数据成员用相同的名字，在引用数据成员时制定作用域。</w:t>
      </w:r>
    </w:p>
    <w:p w:rsidR="00397EB0" w:rsidRDefault="00397EB0" w:rsidP="00397EB0">
      <w:pPr>
        <w:ind w:leftChars="150" w:left="360"/>
      </w:pPr>
      <w:r>
        <w:rPr>
          <w:rFonts w:hint="eastAsia"/>
        </w:rPr>
        <w:t>(4)、在类中声明成员函数，在类外定义成员函数 。</w:t>
      </w:r>
    </w:p>
    <w:p w:rsidR="00397EB0" w:rsidRDefault="00397EB0" w:rsidP="00397EB0">
      <w:pPr>
        <w:ind w:leftChars="150" w:left="360"/>
      </w:pPr>
      <w:r>
        <w:rPr>
          <w:rFonts w:hint="eastAsia"/>
        </w:rPr>
        <w:t>(5)、在派生类Teacher_cadre的成员函数show中调用Teacher类中的display函数。输出姓名，年龄，性别，职称，地址，电话，然后再用cout语句输出职务与工资。</w:t>
      </w:r>
    </w:p>
    <w:p w:rsidR="00397EB0" w:rsidRDefault="00397EB0" w:rsidP="00397EB0">
      <w:pPr>
        <w:ind w:leftChars="150" w:left="360"/>
      </w:pPr>
      <w:r>
        <w:t>#include&lt;string&gt;</w:t>
      </w:r>
    </w:p>
    <w:p w:rsidR="00397EB0" w:rsidRDefault="00397EB0" w:rsidP="00397EB0">
      <w:pPr>
        <w:ind w:leftChars="150" w:left="360"/>
      </w:pPr>
      <w:r>
        <w:t>#include &lt;iostream&gt;</w:t>
      </w:r>
    </w:p>
    <w:p w:rsidR="00397EB0" w:rsidRDefault="00397EB0" w:rsidP="00397EB0">
      <w:pPr>
        <w:ind w:leftChars="150" w:left="360"/>
      </w:pPr>
      <w:r>
        <w:t>using namespace std;</w:t>
      </w:r>
    </w:p>
    <w:p w:rsidR="00397EB0" w:rsidRDefault="00397EB0" w:rsidP="00397EB0">
      <w:pPr>
        <w:ind w:leftChars="150" w:left="360"/>
      </w:pPr>
      <w:r>
        <w:t>class Teacher</w:t>
      </w:r>
    </w:p>
    <w:p w:rsidR="00397EB0" w:rsidRDefault="00397EB0" w:rsidP="00397EB0">
      <w:pPr>
        <w:ind w:leftChars="150" w:left="360"/>
      </w:pPr>
      <w:r>
        <w:t xml:space="preserve"> {public:</w:t>
      </w:r>
    </w:p>
    <w:p w:rsidR="00397EB0" w:rsidRDefault="00397EB0" w:rsidP="00397EB0">
      <w:pPr>
        <w:ind w:leftChars="150" w:left="360"/>
      </w:pPr>
      <w:r>
        <w:t xml:space="preserve">   Teacher(string nam,int a,char s,string tit,string ad,string t);</w:t>
      </w:r>
    </w:p>
    <w:p w:rsidR="00397EB0" w:rsidRDefault="00397EB0" w:rsidP="00397EB0">
      <w:pPr>
        <w:ind w:leftChars="150" w:left="360"/>
      </w:pPr>
      <w:r>
        <w:t xml:space="preserve">   void display();</w:t>
      </w:r>
    </w:p>
    <w:p w:rsidR="00397EB0" w:rsidRDefault="00397EB0" w:rsidP="00397EB0">
      <w:pPr>
        <w:ind w:leftChars="150" w:left="360"/>
      </w:pPr>
      <w:r>
        <w:t xml:space="preserve">  protected:</w:t>
      </w:r>
    </w:p>
    <w:p w:rsidR="00397EB0" w:rsidRDefault="00397EB0" w:rsidP="00397EB0">
      <w:pPr>
        <w:ind w:leftChars="150" w:left="360"/>
      </w:pPr>
      <w:r>
        <w:t xml:space="preserve">    string name;</w:t>
      </w:r>
    </w:p>
    <w:p w:rsidR="00397EB0" w:rsidRDefault="00397EB0" w:rsidP="00397EB0">
      <w:pPr>
        <w:ind w:leftChars="150" w:left="360"/>
      </w:pPr>
      <w:r>
        <w:t xml:space="preserve">    int age;</w:t>
      </w:r>
    </w:p>
    <w:p w:rsidR="00397EB0" w:rsidRDefault="00397EB0" w:rsidP="00397EB0">
      <w:pPr>
        <w:ind w:leftChars="150" w:left="360"/>
      </w:pPr>
      <w:r>
        <w:t xml:space="preserve">    char sex;</w:t>
      </w:r>
    </w:p>
    <w:p w:rsidR="00397EB0" w:rsidRDefault="00397EB0" w:rsidP="00397EB0">
      <w:pPr>
        <w:ind w:leftChars="150" w:left="360"/>
      </w:pPr>
      <w:r>
        <w:t xml:space="preserve">    string title;</w:t>
      </w:r>
    </w:p>
    <w:p w:rsidR="00397EB0" w:rsidRDefault="00397EB0" w:rsidP="00397EB0">
      <w:pPr>
        <w:ind w:leftChars="150" w:left="360"/>
      </w:pPr>
      <w:r>
        <w:t xml:space="preserve">    string addr;</w:t>
      </w:r>
    </w:p>
    <w:p w:rsidR="00397EB0" w:rsidRDefault="00397EB0" w:rsidP="00397EB0">
      <w:pPr>
        <w:ind w:leftChars="150" w:left="360"/>
      </w:pPr>
      <w:r>
        <w:t xml:space="preserve">    string tel;</w:t>
      </w:r>
    </w:p>
    <w:p w:rsidR="00397EB0" w:rsidRDefault="00397EB0" w:rsidP="00397EB0">
      <w:pPr>
        <w:ind w:leftChars="150" w:left="360"/>
      </w:pPr>
      <w:r>
        <w:t>};</w:t>
      </w:r>
    </w:p>
    <w:p w:rsidR="00397EB0" w:rsidRDefault="00397EB0" w:rsidP="00397EB0">
      <w:pPr>
        <w:ind w:leftChars="150" w:left="360"/>
      </w:pPr>
      <w:r>
        <w:t>Teacher::Teacher(string nam,int a,char s,string tit,string ad,string t):</w:t>
      </w:r>
    </w:p>
    <w:p w:rsidR="00397EB0" w:rsidRDefault="00397EB0" w:rsidP="00397EB0">
      <w:pPr>
        <w:ind w:leftChars="150" w:left="360"/>
      </w:pPr>
      <w:r>
        <w:t xml:space="preserve">     name(nam),age(a),sex(s),title(tit),addr(ad),tel(t){ }</w:t>
      </w:r>
    </w:p>
    <w:p w:rsidR="00397EB0" w:rsidRDefault="00397EB0" w:rsidP="00397EB0">
      <w:pPr>
        <w:ind w:leftChars="150" w:left="360"/>
      </w:pPr>
      <w:r>
        <w:t>void Teacher::display()</w:t>
      </w:r>
    </w:p>
    <w:p w:rsidR="00397EB0" w:rsidRDefault="00397EB0" w:rsidP="00397EB0">
      <w:pPr>
        <w:ind w:leftChars="150" w:left="360"/>
      </w:pPr>
      <w:r>
        <w:t xml:space="preserve">     {cout&lt;&lt;"name:"&lt;&lt;name&lt;&lt;endl;</w:t>
      </w:r>
    </w:p>
    <w:p w:rsidR="00397EB0" w:rsidRDefault="00397EB0" w:rsidP="00397EB0">
      <w:pPr>
        <w:ind w:leftChars="150" w:left="360"/>
      </w:pPr>
      <w:r>
        <w:t xml:space="preserve">      cout&lt;&lt;"age"&lt;&lt;age&lt;&lt;endl;</w:t>
      </w:r>
    </w:p>
    <w:p w:rsidR="00397EB0" w:rsidRDefault="00397EB0" w:rsidP="00397EB0">
      <w:pPr>
        <w:ind w:leftChars="150" w:left="360"/>
      </w:pPr>
      <w:r>
        <w:t xml:space="preserve">      cout&lt;&lt;"sex:"&lt;&lt;sex&lt;&lt;endl;</w:t>
      </w:r>
    </w:p>
    <w:p w:rsidR="00397EB0" w:rsidRDefault="00397EB0" w:rsidP="00397EB0">
      <w:pPr>
        <w:ind w:leftChars="150" w:left="360"/>
      </w:pPr>
      <w:r>
        <w:t xml:space="preserve">      cout&lt;&lt;"title:"&lt;&lt;title&lt;&lt;endl;</w:t>
      </w:r>
    </w:p>
    <w:p w:rsidR="00397EB0" w:rsidRDefault="00397EB0" w:rsidP="00397EB0">
      <w:pPr>
        <w:ind w:leftChars="150" w:left="360"/>
      </w:pPr>
      <w:r>
        <w:t xml:space="preserve">      cout&lt;&lt;"address:"&lt;&lt;addr&lt;&lt;endl;</w:t>
      </w:r>
    </w:p>
    <w:p w:rsidR="00397EB0" w:rsidRDefault="00397EB0" w:rsidP="00397EB0">
      <w:pPr>
        <w:ind w:leftChars="150" w:left="360"/>
      </w:pPr>
      <w:r>
        <w:t xml:space="preserve">      cout&lt;&lt;"tel:"&lt;&lt;tel&lt;&lt;endl;  }</w:t>
      </w:r>
    </w:p>
    <w:p w:rsidR="00397EB0" w:rsidRDefault="00397EB0" w:rsidP="00397EB0">
      <w:pPr>
        <w:ind w:leftChars="150" w:left="360"/>
      </w:pPr>
      <w:r>
        <w:t>class Cadre</w:t>
      </w:r>
    </w:p>
    <w:p w:rsidR="00397EB0" w:rsidRDefault="00397EB0" w:rsidP="00397EB0">
      <w:pPr>
        <w:ind w:leftChars="150" w:left="360"/>
      </w:pPr>
      <w:r>
        <w:t xml:space="preserve"> {public:</w:t>
      </w:r>
    </w:p>
    <w:p w:rsidR="00397EB0" w:rsidRDefault="00397EB0" w:rsidP="00397EB0">
      <w:pPr>
        <w:ind w:leftChars="150" w:left="360"/>
      </w:pPr>
      <w:r>
        <w:t xml:space="preserve">   Cadre(string nam,int a,char s,string p,string ad,string t);</w:t>
      </w:r>
    </w:p>
    <w:p w:rsidR="00397EB0" w:rsidRDefault="00397EB0" w:rsidP="00397EB0">
      <w:pPr>
        <w:ind w:leftChars="150" w:left="360"/>
      </w:pPr>
      <w:r>
        <w:t xml:space="preserve">   void display();</w:t>
      </w:r>
    </w:p>
    <w:p w:rsidR="00397EB0" w:rsidRDefault="00397EB0" w:rsidP="00397EB0">
      <w:pPr>
        <w:ind w:leftChars="150" w:left="360"/>
      </w:pPr>
      <w:r>
        <w:t xml:space="preserve">  protected:</w:t>
      </w:r>
    </w:p>
    <w:p w:rsidR="00397EB0" w:rsidRDefault="00397EB0" w:rsidP="00397EB0">
      <w:pPr>
        <w:ind w:leftChars="150" w:left="360"/>
      </w:pPr>
      <w:r>
        <w:t xml:space="preserve">   string name;</w:t>
      </w:r>
    </w:p>
    <w:p w:rsidR="00397EB0" w:rsidRDefault="00397EB0" w:rsidP="00397EB0">
      <w:pPr>
        <w:ind w:leftChars="150" w:left="360"/>
      </w:pPr>
      <w:r>
        <w:t xml:space="preserve">   int age;</w:t>
      </w:r>
    </w:p>
    <w:p w:rsidR="00397EB0" w:rsidRDefault="00397EB0" w:rsidP="00397EB0">
      <w:pPr>
        <w:ind w:leftChars="150" w:left="360"/>
      </w:pPr>
      <w:r>
        <w:t xml:space="preserve">   char sex;</w:t>
      </w:r>
    </w:p>
    <w:p w:rsidR="00397EB0" w:rsidRDefault="00397EB0" w:rsidP="00397EB0">
      <w:pPr>
        <w:ind w:leftChars="150" w:left="360"/>
      </w:pPr>
      <w:r>
        <w:t xml:space="preserve">   string post;</w:t>
      </w:r>
    </w:p>
    <w:p w:rsidR="00397EB0" w:rsidRDefault="00397EB0" w:rsidP="00397EB0">
      <w:pPr>
        <w:ind w:leftChars="150" w:left="360"/>
      </w:pPr>
      <w:r>
        <w:t xml:space="preserve">   string addr;</w:t>
      </w:r>
    </w:p>
    <w:p w:rsidR="00397EB0" w:rsidRDefault="00397EB0" w:rsidP="00397EB0">
      <w:pPr>
        <w:ind w:leftChars="150" w:left="360"/>
      </w:pPr>
      <w:r>
        <w:t xml:space="preserve">   string tel; };</w:t>
      </w:r>
    </w:p>
    <w:p w:rsidR="00397EB0" w:rsidRDefault="00397EB0" w:rsidP="00397EB0">
      <w:pPr>
        <w:ind w:leftChars="150" w:left="360"/>
      </w:pPr>
      <w:r>
        <w:t>Cadre::Cadre(string nam,int a,char s,string p,string ad,string t):</w:t>
      </w:r>
    </w:p>
    <w:p w:rsidR="00397EB0" w:rsidRDefault="00397EB0" w:rsidP="00397EB0">
      <w:pPr>
        <w:ind w:leftChars="150" w:left="360"/>
      </w:pPr>
      <w:r>
        <w:lastRenderedPageBreak/>
        <w:t xml:space="preserve">     name(nam),age(a),sex(s),post(p),addr(ad),tel(t){}</w:t>
      </w:r>
    </w:p>
    <w:p w:rsidR="00397EB0" w:rsidRDefault="00397EB0" w:rsidP="00397EB0">
      <w:pPr>
        <w:ind w:leftChars="150" w:left="360"/>
      </w:pPr>
      <w:r>
        <w:t>void Cadre::display()</w:t>
      </w:r>
    </w:p>
    <w:p w:rsidR="00397EB0" w:rsidRDefault="00397EB0" w:rsidP="00397EB0">
      <w:pPr>
        <w:ind w:leftChars="150" w:left="360"/>
      </w:pPr>
      <w:r>
        <w:t xml:space="preserve">    {cout&lt;&lt;"name:"&lt;&lt;name&lt;&lt;endl;</w:t>
      </w:r>
    </w:p>
    <w:p w:rsidR="00397EB0" w:rsidRDefault="00397EB0" w:rsidP="00397EB0">
      <w:pPr>
        <w:ind w:leftChars="150" w:left="360"/>
      </w:pPr>
      <w:r>
        <w:t xml:space="preserve">     cout&lt;&lt;"age:"&lt;&lt;age&lt;&lt;endl;</w:t>
      </w:r>
    </w:p>
    <w:p w:rsidR="00397EB0" w:rsidRDefault="00397EB0" w:rsidP="00397EB0">
      <w:pPr>
        <w:ind w:leftChars="150" w:left="360"/>
      </w:pPr>
      <w:r>
        <w:t xml:space="preserve">     cout&lt;&lt;"sex:"&lt;&lt;sex&lt;&lt;endl;</w:t>
      </w:r>
    </w:p>
    <w:p w:rsidR="00397EB0" w:rsidRDefault="00397EB0" w:rsidP="00397EB0">
      <w:pPr>
        <w:ind w:leftChars="150" w:left="360"/>
      </w:pPr>
      <w:r>
        <w:t xml:space="preserve">     cout&lt;&lt;"post:"&lt;&lt;post&lt;&lt;endl;</w:t>
      </w:r>
    </w:p>
    <w:p w:rsidR="00397EB0" w:rsidRDefault="00397EB0" w:rsidP="00397EB0">
      <w:pPr>
        <w:ind w:leftChars="150" w:left="360"/>
      </w:pPr>
      <w:r>
        <w:t xml:space="preserve">     cout&lt;&lt;"address:"&lt;&lt;addr&lt;&lt;endl;</w:t>
      </w:r>
    </w:p>
    <w:p w:rsidR="00397EB0" w:rsidRDefault="00397EB0" w:rsidP="00397EB0">
      <w:pPr>
        <w:ind w:leftChars="150" w:left="360"/>
      </w:pPr>
      <w:r>
        <w:t xml:space="preserve">     cout&lt;&lt;"tel:"&lt;&lt;tel&lt;&lt;endl;  }</w:t>
      </w:r>
    </w:p>
    <w:p w:rsidR="00397EB0" w:rsidRDefault="00397EB0" w:rsidP="00397EB0">
      <w:pPr>
        <w:ind w:leftChars="150" w:left="360"/>
      </w:pPr>
      <w:r>
        <w:t>class Teacher_Cadre:public Teacher,public Cadre</w:t>
      </w:r>
    </w:p>
    <w:p w:rsidR="00397EB0" w:rsidRDefault="00397EB0" w:rsidP="00397EB0">
      <w:pPr>
        <w:ind w:leftChars="150" w:left="360"/>
      </w:pPr>
      <w:r>
        <w:t xml:space="preserve"> {public:</w:t>
      </w:r>
    </w:p>
    <w:p w:rsidR="00397EB0" w:rsidRDefault="00397EB0" w:rsidP="00397EB0">
      <w:pPr>
        <w:ind w:leftChars="150" w:left="360"/>
      </w:pPr>
      <w:r>
        <w:t xml:space="preserve">   Teacher_Cadre(string nam,int a,char s,string tit,string p,string ad,string t,float w);</w:t>
      </w:r>
    </w:p>
    <w:p w:rsidR="00397EB0" w:rsidRDefault="00397EB0" w:rsidP="00397EB0">
      <w:pPr>
        <w:ind w:leftChars="150" w:left="360"/>
      </w:pPr>
      <w:r>
        <w:t xml:space="preserve">   void show( );</w:t>
      </w:r>
    </w:p>
    <w:p w:rsidR="00397EB0" w:rsidRDefault="00397EB0" w:rsidP="00397EB0">
      <w:pPr>
        <w:ind w:leftChars="150" w:left="360"/>
      </w:pPr>
      <w:r>
        <w:t xml:space="preserve">  private:</w:t>
      </w:r>
    </w:p>
    <w:p w:rsidR="00397EB0" w:rsidRDefault="00397EB0" w:rsidP="00397EB0">
      <w:pPr>
        <w:ind w:leftChars="150" w:left="360"/>
      </w:pPr>
      <w:r>
        <w:t xml:space="preserve">    float wage; };</w:t>
      </w:r>
    </w:p>
    <w:p w:rsidR="00397EB0" w:rsidRDefault="00397EB0" w:rsidP="00397EB0">
      <w:pPr>
        <w:ind w:leftChars="150" w:left="360"/>
      </w:pPr>
      <w:r>
        <w:t>Teacher_Cadre::Teacher_Cadre(string nam,int a,char s,string t,string p,string ad,string tel,float w):</w:t>
      </w:r>
    </w:p>
    <w:p w:rsidR="00397EB0" w:rsidRDefault="00397EB0" w:rsidP="00397EB0">
      <w:pPr>
        <w:ind w:leftChars="150" w:left="360"/>
      </w:pPr>
      <w:r>
        <w:t xml:space="preserve">  Teacher(nam,a,s,t,ad,tel),Cadre(nam,a,s,p,ad,tel),wage(w) {}</w:t>
      </w:r>
    </w:p>
    <w:p w:rsidR="00397EB0" w:rsidRDefault="00397EB0" w:rsidP="00397EB0">
      <w:pPr>
        <w:ind w:leftChars="150" w:left="360"/>
      </w:pPr>
      <w:r>
        <w:t>void Teacher_Cadre::show( )</w:t>
      </w:r>
    </w:p>
    <w:p w:rsidR="00397EB0" w:rsidRDefault="00397EB0" w:rsidP="00397EB0">
      <w:pPr>
        <w:ind w:leftChars="150" w:left="360"/>
      </w:pPr>
      <w:r>
        <w:t xml:space="preserve">    {Teacher::display();</w:t>
      </w:r>
    </w:p>
    <w:p w:rsidR="00397EB0" w:rsidRDefault="00397EB0" w:rsidP="00397EB0">
      <w:pPr>
        <w:ind w:leftChars="150" w:left="360"/>
      </w:pPr>
      <w:r>
        <w:t xml:space="preserve">     cout&lt;&lt;"post:"&lt;&lt;Cadre::post&lt;&lt;endl;</w:t>
      </w:r>
    </w:p>
    <w:p w:rsidR="00397EB0" w:rsidRDefault="00397EB0" w:rsidP="00397EB0">
      <w:pPr>
        <w:ind w:leftChars="150" w:left="360"/>
      </w:pPr>
      <w:r>
        <w:t xml:space="preserve">     cout&lt;&lt;"wages:"&lt;&lt;wage&lt;&lt;endl;    }</w:t>
      </w:r>
    </w:p>
    <w:p w:rsidR="00397EB0" w:rsidRDefault="00397EB0" w:rsidP="00397EB0">
      <w:pPr>
        <w:ind w:leftChars="150" w:left="360"/>
      </w:pPr>
      <w:r>
        <w:t>int main( )</w:t>
      </w:r>
    </w:p>
    <w:p w:rsidR="00397EB0" w:rsidRDefault="00397EB0" w:rsidP="00397EB0">
      <w:pPr>
        <w:ind w:leftChars="150" w:left="360"/>
      </w:pPr>
      <w:r>
        <w:t xml:space="preserve"> {Teacher_Cadre te_ca("Wang-li",50,'f',"prof.","president","135 Beijing Road,Shanghai","(021)61234567",1534.5);</w:t>
      </w:r>
    </w:p>
    <w:p w:rsidR="00397EB0" w:rsidRDefault="00397EB0" w:rsidP="00397EB0">
      <w:pPr>
        <w:ind w:leftChars="150" w:left="360"/>
      </w:pPr>
      <w:r>
        <w:t xml:space="preserve">  te_ca.show( );</w:t>
      </w:r>
    </w:p>
    <w:p w:rsidR="00397EB0" w:rsidRDefault="00397EB0" w:rsidP="00397EB0">
      <w:pPr>
        <w:ind w:leftChars="150" w:left="360"/>
      </w:pPr>
      <w:r>
        <w:t xml:space="preserve">  return 0;}</w:t>
      </w:r>
    </w:p>
    <w:p w:rsidR="00397EB0" w:rsidRDefault="00397EB0" w:rsidP="00397EB0">
      <w:pPr>
        <w:ind w:leftChars="150" w:left="360"/>
      </w:pPr>
      <w:r>
        <w:rPr>
          <w:rFonts w:hint="eastAsia"/>
        </w:rPr>
        <w:t>7．写一个程序，定义抽象类型Shape，由他派生五个类：Circle（圆形），Square（正方形），Rectangle（矩形），Trapezoid（梯形），Triangle（三角形）。用虚函数分别计算几种图形的面积，并求它们的和。要求用基类指针数组，使它的每一个元素指向一个派生类的对象。</w:t>
      </w:r>
    </w:p>
    <w:p w:rsidR="00397EB0" w:rsidRDefault="00397EB0" w:rsidP="00397EB0">
      <w:pPr>
        <w:ind w:leftChars="150" w:left="360"/>
      </w:pPr>
      <w:r>
        <w:t>#include &lt;iostream&gt;</w:t>
      </w:r>
    </w:p>
    <w:p w:rsidR="00397EB0" w:rsidRDefault="00397EB0" w:rsidP="00397EB0">
      <w:pPr>
        <w:ind w:leftChars="150" w:left="360"/>
      </w:pPr>
      <w:r>
        <w:t>using namespace std;</w:t>
      </w:r>
    </w:p>
    <w:p w:rsidR="00397EB0" w:rsidRDefault="00397EB0" w:rsidP="00397EB0">
      <w:pPr>
        <w:ind w:leftChars="150" w:left="360"/>
      </w:pPr>
      <w:r>
        <w:t>class Shape</w:t>
      </w:r>
    </w:p>
    <w:p w:rsidR="00397EB0" w:rsidRDefault="00397EB0" w:rsidP="00397EB0">
      <w:pPr>
        <w:ind w:leftChars="150" w:left="360"/>
      </w:pPr>
      <w:r>
        <w:t>{public:</w:t>
      </w:r>
    </w:p>
    <w:p w:rsidR="00397EB0" w:rsidRDefault="00397EB0" w:rsidP="00397EB0">
      <w:pPr>
        <w:ind w:leftChars="150" w:left="360"/>
      </w:pPr>
      <w:r>
        <w:t xml:space="preserve"> virtual double area() const =0;          };</w:t>
      </w:r>
    </w:p>
    <w:p w:rsidR="00397EB0" w:rsidRDefault="00397EB0" w:rsidP="00397EB0">
      <w:pPr>
        <w:ind w:leftChars="150" w:left="360"/>
      </w:pPr>
      <w:r>
        <w:t>//定义Circle类</w:t>
      </w:r>
    </w:p>
    <w:p w:rsidR="00397EB0" w:rsidRDefault="00397EB0" w:rsidP="00397EB0">
      <w:pPr>
        <w:ind w:leftChars="150" w:left="360"/>
      </w:pPr>
      <w:r>
        <w:t>class Circle:public Shape</w:t>
      </w:r>
    </w:p>
    <w:p w:rsidR="00397EB0" w:rsidRDefault="00397EB0" w:rsidP="00397EB0">
      <w:pPr>
        <w:ind w:leftChars="150" w:left="360"/>
      </w:pPr>
      <w:r>
        <w:t>{public:</w:t>
      </w:r>
    </w:p>
    <w:p w:rsidR="00397EB0" w:rsidRDefault="00397EB0" w:rsidP="00397EB0">
      <w:pPr>
        <w:ind w:leftChars="150" w:left="360"/>
      </w:pPr>
      <w:r>
        <w:t xml:space="preserve">Circle(double r):radius(r){}                                   </w:t>
      </w:r>
    </w:p>
    <w:p w:rsidR="00397EB0" w:rsidRDefault="00397EB0" w:rsidP="00397EB0">
      <w:pPr>
        <w:ind w:leftChars="150" w:left="360"/>
      </w:pPr>
      <w:r>
        <w:t xml:space="preserve">  virtual double area() const {return 3.14159*radius*radius;}; </w:t>
      </w:r>
    </w:p>
    <w:p w:rsidR="00397EB0" w:rsidRDefault="00397EB0" w:rsidP="00397EB0">
      <w:pPr>
        <w:ind w:leftChars="150" w:left="360"/>
      </w:pPr>
      <w:r>
        <w:t xml:space="preserve"> protected:</w:t>
      </w:r>
    </w:p>
    <w:p w:rsidR="00397EB0" w:rsidRDefault="00397EB0" w:rsidP="00397EB0">
      <w:pPr>
        <w:ind w:leftChars="150" w:left="360"/>
      </w:pPr>
      <w:r>
        <w:t xml:space="preserve">  double radius;                                               };</w:t>
      </w:r>
    </w:p>
    <w:p w:rsidR="00397EB0" w:rsidRDefault="00397EB0" w:rsidP="00397EB0">
      <w:pPr>
        <w:ind w:leftChars="150" w:left="360"/>
      </w:pPr>
      <w:r>
        <w:t>//定义Rectangle类</w:t>
      </w:r>
    </w:p>
    <w:p w:rsidR="00397EB0" w:rsidRDefault="00397EB0" w:rsidP="00397EB0">
      <w:pPr>
        <w:ind w:leftChars="150" w:left="360"/>
      </w:pPr>
      <w:r>
        <w:t>class Rectangle:public Shape</w:t>
      </w:r>
    </w:p>
    <w:p w:rsidR="00397EB0" w:rsidRDefault="00397EB0" w:rsidP="00397EB0">
      <w:pPr>
        <w:ind w:leftChars="150" w:left="360"/>
      </w:pPr>
      <w:r>
        <w:t>{public:</w:t>
      </w:r>
    </w:p>
    <w:p w:rsidR="00397EB0" w:rsidRDefault="00397EB0" w:rsidP="00397EB0">
      <w:pPr>
        <w:ind w:leftChars="150" w:left="360"/>
      </w:pPr>
      <w:r>
        <w:lastRenderedPageBreak/>
        <w:t xml:space="preserve"> Rectangle(double w,double h):width(w),height(h){}            </w:t>
      </w:r>
    </w:p>
    <w:p w:rsidR="00397EB0" w:rsidRDefault="00397EB0" w:rsidP="00397EB0">
      <w:pPr>
        <w:ind w:leftChars="150" w:left="360"/>
      </w:pPr>
      <w:r>
        <w:t xml:space="preserve"> virtual double area() const {return width*height;}         </w:t>
      </w:r>
    </w:p>
    <w:p w:rsidR="00397EB0" w:rsidRDefault="00397EB0" w:rsidP="00397EB0">
      <w:pPr>
        <w:ind w:leftChars="150" w:left="360"/>
      </w:pPr>
      <w:r>
        <w:t xml:space="preserve"> protected:</w:t>
      </w:r>
    </w:p>
    <w:p w:rsidR="00397EB0" w:rsidRDefault="00397EB0" w:rsidP="00397EB0">
      <w:pPr>
        <w:ind w:leftChars="150" w:left="360"/>
      </w:pPr>
      <w:r>
        <w:t xml:space="preserve">  double width,height;                                          };</w:t>
      </w:r>
    </w:p>
    <w:p w:rsidR="00397EB0" w:rsidRDefault="00397EB0" w:rsidP="00397EB0">
      <w:pPr>
        <w:ind w:leftChars="150" w:left="360"/>
      </w:pPr>
      <w:r>
        <w:t>class Triangle:public Shape</w:t>
      </w:r>
    </w:p>
    <w:p w:rsidR="00397EB0" w:rsidRDefault="00397EB0" w:rsidP="00397EB0">
      <w:pPr>
        <w:ind w:leftChars="150" w:left="360"/>
      </w:pPr>
      <w:r>
        <w:t>{public:</w:t>
      </w:r>
    </w:p>
    <w:p w:rsidR="00397EB0" w:rsidRDefault="00397EB0" w:rsidP="00397EB0">
      <w:pPr>
        <w:ind w:leftChars="150" w:left="360"/>
      </w:pPr>
      <w:r>
        <w:t xml:space="preserve">  Triangle(double w,double h):width(w),height(h){}                </w:t>
      </w:r>
    </w:p>
    <w:p w:rsidR="00397EB0" w:rsidRDefault="00397EB0" w:rsidP="00397EB0">
      <w:pPr>
        <w:ind w:leftChars="150" w:left="360"/>
      </w:pPr>
      <w:r>
        <w:t xml:space="preserve">  virtual double area() const {return 0.5*width*height;}          </w:t>
      </w:r>
    </w:p>
    <w:p w:rsidR="00397EB0" w:rsidRDefault="00397EB0" w:rsidP="00397EB0">
      <w:pPr>
        <w:ind w:leftChars="150" w:left="360"/>
      </w:pPr>
      <w:r>
        <w:t xml:space="preserve"> protected:</w:t>
      </w:r>
    </w:p>
    <w:p w:rsidR="00397EB0" w:rsidRDefault="00397EB0" w:rsidP="00397EB0">
      <w:pPr>
        <w:ind w:leftChars="150" w:left="360"/>
      </w:pPr>
      <w:r>
        <w:t xml:space="preserve">  double width,height;                                            };</w:t>
      </w:r>
    </w:p>
    <w:p w:rsidR="00397EB0" w:rsidRDefault="00397EB0" w:rsidP="00397EB0">
      <w:pPr>
        <w:ind w:leftChars="150" w:left="360"/>
      </w:pPr>
      <w:r>
        <w:t>void printArea(const Shape &amp;s)</w:t>
      </w:r>
    </w:p>
    <w:p w:rsidR="00397EB0" w:rsidRDefault="00397EB0" w:rsidP="00397EB0">
      <w:pPr>
        <w:ind w:leftChars="150" w:left="360"/>
      </w:pPr>
      <w:r>
        <w:t xml:space="preserve">{cout&lt;&lt;s.area()&lt;&lt;endl;}   </w:t>
      </w:r>
    </w:p>
    <w:p w:rsidR="00397EB0" w:rsidRDefault="00397EB0" w:rsidP="00397EB0">
      <w:pPr>
        <w:ind w:leftChars="150" w:left="360"/>
      </w:pPr>
      <w:r>
        <w:t>int main()</w:t>
      </w:r>
    </w:p>
    <w:p w:rsidR="00397EB0" w:rsidRDefault="00397EB0" w:rsidP="00397EB0">
      <w:pPr>
        <w:ind w:leftChars="150" w:left="360"/>
      </w:pPr>
      <w:r>
        <w:t xml:space="preserve">{ Circle circle(12.6);   </w:t>
      </w:r>
    </w:p>
    <w:p w:rsidR="00397EB0" w:rsidRDefault="00397EB0" w:rsidP="00397EB0">
      <w:pPr>
        <w:ind w:leftChars="150" w:left="360"/>
      </w:pPr>
      <w:r>
        <w:t xml:space="preserve"> cout&lt;&lt;"area of circle    =";          </w:t>
      </w:r>
    </w:p>
    <w:p w:rsidR="00397EB0" w:rsidRDefault="00397EB0" w:rsidP="00397EB0">
      <w:pPr>
        <w:ind w:leftChars="150" w:left="360"/>
      </w:pPr>
      <w:r>
        <w:t xml:space="preserve"> printArea(circle);  </w:t>
      </w:r>
    </w:p>
    <w:p w:rsidR="00397EB0" w:rsidRDefault="00397EB0" w:rsidP="00397EB0">
      <w:pPr>
        <w:ind w:leftChars="150" w:left="360"/>
      </w:pPr>
      <w:r>
        <w:t xml:space="preserve"> Rectangle rectangle(4.5,8.4); </w:t>
      </w:r>
    </w:p>
    <w:p w:rsidR="00397EB0" w:rsidRDefault="00397EB0" w:rsidP="00397EB0">
      <w:pPr>
        <w:ind w:leftChars="150" w:left="360"/>
      </w:pPr>
      <w:r>
        <w:t xml:space="preserve"> cout&lt;&lt;"area of rectangle =";                                     </w:t>
      </w:r>
    </w:p>
    <w:p w:rsidR="00397EB0" w:rsidRDefault="00397EB0" w:rsidP="00397EB0">
      <w:pPr>
        <w:ind w:leftChars="150" w:left="360"/>
      </w:pPr>
      <w:r>
        <w:t xml:space="preserve"> printArea(rectangle); </w:t>
      </w:r>
    </w:p>
    <w:p w:rsidR="00397EB0" w:rsidRDefault="00397EB0" w:rsidP="00397EB0">
      <w:pPr>
        <w:ind w:leftChars="150" w:left="360"/>
      </w:pPr>
      <w:r>
        <w:t xml:space="preserve"> Triangle triangle(4.5,8.4);                                       </w:t>
      </w:r>
    </w:p>
    <w:p w:rsidR="00397EB0" w:rsidRDefault="00397EB0" w:rsidP="00397EB0">
      <w:pPr>
        <w:ind w:leftChars="150" w:left="360"/>
      </w:pPr>
      <w:r>
        <w:t xml:space="preserve"> cout&lt;&lt;"area of triangle  =";</w:t>
      </w:r>
    </w:p>
    <w:p w:rsidR="00397EB0" w:rsidRDefault="00397EB0" w:rsidP="00397EB0">
      <w:pPr>
        <w:ind w:leftChars="150" w:left="360"/>
      </w:pPr>
      <w:r>
        <w:t xml:space="preserve"> printArea(triangle); </w:t>
      </w:r>
    </w:p>
    <w:p w:rsidR="00397EB0" w:rsidRDefault="00397EB0" w:rsidP="00397EB0">
      <w:pPr>
        <w:ind w:leftChars="150" w:left="360"/>
      </w:pPr>
      <w:r>
        <w:t xml:space="preserve"> return 0;}</w:t>
      </w:r>
    </w:p>
    <w:p w:rsidR="00397EB0" w:rsidRDefault="00397EB0" w:rsidP="00397EB0">
      <w:pPr>
        <w:ind w:leftChars="150" w:left="360"/>
      </w:pPr>
      <w:r>
        <w:rPr>
          <w:rFonts w:hint="eastAsia"/>
        </w:rPr>
        <w:t>8. 写一个程序，定义抽象类型Shape，由他派生五个类：Circle（圆形），Square（正方形），Rectangle（矩形），Trapezoid（梯形），Triangle（三角形）。用虚函数分别计算几种图形的面积，并求它们的和。要求用基类指针数组，使它的每一个元素指向一个派生类的对象。</w:t>
      </w:r>
    </w:p>
    <w:p w:rsidR="00397EB0" w:rsidRDefault="00397EB0" w:rsidP="00397EB0">
      <w:pPr>
        <w:ind w:leftChars="150" w:left="360"/>
      </w:pPr>
      <w:r>
        <w:t>#include &lt;iostream&gt;</w:t>
      </w:r>
    </w:p>
    <w:p w:rsidR="00397EB0" w:rsidRDefault="00397EB0" w:rsidP="00397EB0">
      <w:pPr>
        <w:ind w:leftChars="150" w:left="360"/>
      </w:pPr>
      <w:r>
        <w:t>using namespace std;</w:t>
      </w:r>
    </w:p>
    <w:p w:rsidR="00397EB0" w:rsidRDefault="00397EB0" w:rsidP="00397EB0">
      <w:pPr>
        <w:ind w:leftChars="150" w:left="360"/>
      </w:pPr>
      <w:r>
        <w:t>class Shape</w:t>
      </w:r>
    </w:p>
    <w:p w:rsidR="00397EB0" w:rsidRDefault="00397EB0" w:rsidP="00397EB0">
      <w:pPr>
        <w:ind w:leftChars="150" w:left="360"/>
      </w:pPr>
      <w:r>
        <w:t>{public:</w:t>
      </w:r>
    </w:p>
    <w:p w:rsidR="00397EB0" w:rsidRDefault="00397EB0" w:rsidP="00397EB0">
      <w:pPr>
        <w:ind w:leftChars="150" w:left="360"/>
      </w:pPr>
      <w:r>
        <w:t xml:space="preserve"> virtual double area() const =0;                             </w:t>
      </w:r>
    </w:p>
    <w:p w:rsidR="00397EB0" w:rsidRDefault="00397EB0" w:rsidP="00397EB0">
      <w:pPr>
        <w:ind w:leftChars="150" w:left="360"/>
      </w:pPr>
      <w:r>
        <w:t>};</w:t>
      </w:r>
    </w:p>
    <w:p w:rsidR="00397EB0" w:rsidRDefault="00397EB0" w:rsidP="00397EB0">
      <w:pPr>
        <w:ind w:leftChars="150" w:left="360"/>
      </w:pPr>
      <w:r>
        <w:t>class Circle:public Shape</w:t>
      </w:r>
    </w:p>
    <w:p w:rsidR="00397EB0" w:rsidRDefault="00397EB0" w:rsidP="00397EB0">
      <w:pPr>
        <w:ind w:leftChars="150" w:left="360"/>
      </w:pPr>
      <w:r>
        <w:t>{public:</w:t>
      </w:r>
    </w:p>
    <w:p w:rsidR="00397EB0" w:rsidRDefault="00397EB0" w:rsidP="00397EB0">
      <w:pPr>
        <w:ind w:leftChars="150" w:left="360"/>
      </w:pPr>
      <w:r>
        <w:t xml:space="preserve">Circle(double r):radius(r){}                                    </w:t>
      </w:r>
    </w:p>
    <w:p w:rsidR="00397EB0" w:rsidRDefault="00397EB0" w:rsidP="00397EB0">
      <w:pPr>
        <w:ind w:leftChars="150" w:left="360"/>
      </w:pPr>
      <w:r>
        <w:t xml:space="preserve">  virtual double area() const {return 3.14159*radius*radius;};  </w:t>
      </w:r>
    </w:p>
    <w:p w:rsidR="00397EB0" w:rsidRDefault="00397EB0" w:rsidP="00397EB0">
      <w:pPr>
        <w:ind w:leftChars="150" w:left="360"/>
      </w:pPr>
      <w:r>
        <w:t xml:space="preserve"> protected:</w:t>
      </w:r>
    </w:p>
    <w:p w:rsidR="00397EB0" w:rsidRDefault="00397EB0" w:rsidP="00397EB0">
      <w:pPr>
        <w:ind w:leftChars="150" w:left="360"/>
      </w:pPr>
      <w:r>
        <w:t xml:space="preserve">  double radius;                                                }; </w:t>
      </w:r>
    </w:p>
    <w:p w:rsidR="00397EB0" w:rsidRDefault="00397EB0" w:rsidP="00397EB0">
      <w:pPr>
        <w:ind w:leftChars="150" w:left="360"/>
      </w:pPr>
      <w:r>
        <w:t>class Square:public Shape</w:t>
      </w:r>
    </w:p>
    <w:p w:rsidR="00397EB0" w:rsidRDefault="00397EB0" w:rsidP="00397EB0">
      <w:pPr>
        <w:ind w:leftChars="150" w:left="360"/>
      </w:pPr>
      <w:r>
        <w:t>{public:</w:t>
      </w:r>
    </w:p>
    <w:p w:rsidR="00397EB0" w:rsidRDefault="00397EB0" w:rsidP="00397EB0">
      <w:pPr>
        <w:ind w:leftChars="150" w:left="360"/>
      </w:pPr>
      <w:r>
        <w:t xml:space="preserve">  Square(double s):side(s){}                                      </w:t>
      </w:r>
    </w:p>
    <w:p w:rsidR="00397EB0" w:rsidRDefault="00397EB0" w:rsidP="00397EB0">
      <w:pPr>
        <w:ind w:leftChars="150" w:left="360"/>
      </w:pPr>
      <w:r>
        <w:t xml:space="preserve">  virtual double area() const {return side*side;}                 </w:t>
      </w:r>
    </w:p>
    <w:p w:rsidR="00397EB0" w:rsidRDefault="00397EB0" w:rsidP="00397EB0">
      <w:pPr>
        <w:ind w:leftChars="150" w:left="360"/>
      </w:pPr>
      <w:r>
        <w:t xml:space="preserve"> protected:</w:t>
      </w:r>
    </w:p>
    <w:p w:rsidR="00397EB0" w:rsidRDefault="00397EB0" w:rsidP="00397EB0">
      <w:pPr>
        <w:ind w:leftChars="150" w:left="360"/>
      </w:pPr>
      <w:r>
        <w:t xml:space="preserve">  double side;}; </w:t>
      </w:r>
    </w:p>
    <w:p w:rsidR="00397EB0" w:rsidRDefault="00397EB0" w:rsidP="00397EB0">
      <w:pPr>
        <w:ind w:leftChars="150" w:left="360"/>
      </w:pPr>
      <w:r>
        <w:t>class Rectangle:public Shape</w:t>
      </w:r>
    </w:p>
    <w:p w:rsidR="00397EB0" w:rsidRDefault="00397EB0" w:rsidP="00397EB0">
      <w:pPr>
        <w:ind w:leftChars="150" w:left="360"/>
      </w:pPr>
      <w:r>
        <w:lastRenderedPageBreak/>
        <w:t>{public:</w:t>
      </w:r>
    </w:p>
    <w:p w:rsidR="00397EB0" w:rsidRDefault="00397EB0" w:rsidP="00397EB0">
      <w:pPr>
        <w:ind w:leftChars="150" w:left="360"/>
      </w:pPr>
      <w:r>
        <w:t xml:space="preserve"> Rectangle(double w,double h):width(w),height(h){}              </w:t>
      </w:r>
    </w:p>
    <w:p w:rsidR="00397EB0" w:rsidRDefault="00397EB0" w:rsidP="00397EB0">
      <w:pPr>
        <w:ind w:leftChars="150" w:left="360"/>
      </w:pPr>
      <w:r>
        <w:t xml:space="preserve"> virtual double area() const {return width*height;}           </w:t>
      </w:r>
    </w:p>
    <w:p w:rsidR="00397EB0" w:rsidRDefault="00397EB0" w:rsidP="00397EB0">
      <w:pPr>
        <w:ind w:leftChars="150" w:left="360"/>
      </w:pPr>
      <w:r>
        <w:t xml:space="preserve"> protected:</w:t>
      </w:r>
    </w:p>
    <w:p w:rsidR="00397EB0" w:rsidRDefault="00397EB0" w:rsidP="00397EB0">
      <w:pPr>
        <w:ind w:firstLineChars="150" w:firstLine="360"/>
      </w:pPr>
      <w:r>
        <w:t xml:space="preserve"> double width,height; }; </w:t>
      </w:r>
    </w:p>
    <w:p w:rsidR="00397EB0" w:rsidRDefault="00397EB0" w:rsidP="00397EB0">
      <w:pPr>
        <w:ind w:leftChars="150" w:left="360"/>
      </w:pPr>
      <w:r>
        <w:t>class Trapezoid:public Shape</w:t>
      </w:r>
    </w:p>
    <w:p w:rsidR="00397EB0" w:rsidRDefault="00397EB0" w:rsidP="00397EB0">
      <w:pPr>
        <w:ind w:leftChars="150" w:left="360"/>
      </w:pPr>
      <w:r>
        <w:t>{public:</w:t>
      </w:r>
    </w:p>
    <w:p w:rsidR="00397EB0" w:rsidRDefault="00397EB0" w:rsidP="00397EB0">
      <w:pPr>
        <w:ind w:leftChars="150" w:left="360"/>
      </w:pPr>
      <w:r>
        <w:t xml:space="preserve">  Trapezoid(double t,double b,double h):top(t),bottom(t),height(h){} </w:t>
      </w:r>
    </w:p>
    <w:p w:rsidR="00397EB0" w:rsidRDefault="00397EB0" w:rsidP="00397EB0">
      <w:pPr>
        <w:ind w:leftChars="150" w:left="360"/>
      </w:pPr>
      <w:r>
        <w:t xml:space="preserve">  virtual double area() const {return 0.5*(top+bottom)*height;} </w:t>
      </w:r>
    </w:p>
    <w:p w:rsidR="00397EB0" w:rsidRDefault="00397EB0" w:rsidP="00397EB0">
      <w:pPr>
        <w:ind w:leftChars="150" w:left="360"/>
      </w:pPr>
      <w:r>
        <w:t xml:space="preserve"> protected:</w:t>
      </w:r>
    </w:p>
    <w:p w:rsidR="00397EB0" w:rsidRDefault="00397EB0" w:rsidP="00397EB0">
      <w:pPr>
        <w:ind w:leftChars="150" w:left="360"/>
      </w:pPr>
      <w:r>
        <w:t xml:space="preserve">  double top,bottom,height; };</w:t>
      </w:r>
    </w:p>
    <w:p w:rsidR="00397EB0" w:rsidRDefault="00397EB0" w:rsidP="00397EB0">
      <w:pPr>
        <w:ind w:leftChars="150" w:left="360"/>
      </w:pPr>
      <w:r>
        <w:t>class Triangle:public Shape</w:t>
      </w:r>
    </w:p>
    <w:p w:rsidR="00397EB0" w:rsidRDefault="00397EB0" w:rsidP="00397EB0">
      <w:pPr>
        <w:ind w:leftChars="150" w:left="360"/>
      </w:pPr>
      <w:r>
        <w:t>{public:</w:t>
      </w:r>
    </w:p>
    <w:p w:rsidR="00397EB0" w:rsidRDefault="00397EB0" w:rsidP="00397EB0">
      <w:pPr>
        <w:ind w:leftChars="150" w:left="360"/>
      </w:pPr>
      <w:r>
        <w:t xml:space="preserve">  Triangle(double w,double h):width(w),height(h){} </w:t>
      </w:r>
    </w:p>
    <w:p w:rsidR="00397EB0" w:rsidRDefault="00397EB0" w:rsidP="00397EB0">
      <w:pPr>
        <w:ind w:leftChars="150" w:left="360"/>
      </w:pPr>
      <w:r>
        <w:t xml:space="preserve">  virtual double area() const {return 0.5*width*height;} </w:t>
      </w:r>
    </w:p>
    <w:p w:rsidR="00397EB0" w:rsidRDefault="00397EB0" w:rsidP="00397EB0">
      <w:pPr>
        <w:ind w:leftChars="150" w:left="360"/>
      </w:pPr>
      <w:r>
        <w:t xml:space="preserve"> protected:</w:t>
      </w:r>
    </w:p>
    <w:p w:rsidR="00397EB0" w:rsidRDefault="00397EB0" w:rsidP="00397EB0">
      <w:pPr>
        <w:ind w:leftChars="150" w:left="360"/>
      </w:pPr>
      <w:r>
        <w:t xml:space="preserve">  double width,height; };</w:t>
      </w:r>
    </w:p>
    <w:p w:rsidR="00397EB0" w:rsidRDefault="00397EB0" w:rsidP="00397EB0">
      <w:pPr>
        <w:ind w:leftChars="150" w:left="360"/>
      </w:pPr>
      <w:r>
        <w:t>int main()</w:t>
      </w:r>
    </w:p>
    <w:p w:rsidR="00397EB0" w:rsidRDefault="00397EB0" w:rsidP="00397EB0">
      <w:pPr>
        <w:ind w:leftChars="150" w:left="360"/>
      </w:pPr>
      <w:r>
        <w:t xml:space="preserve">{Circle circle(12.6); </w:t>
      </w:r>
    </w:p>
    <w:p w:rsidR="00397EB0" w:rsidRDefault="00397EB0" w:rsidP="00397EB0">
      <w:pPr>
        <w:ind w:leftChars="150" w:left="360"/>
      </w:pPr>
      <w:r>
        <w:t xml:space="preserve"> Square square(3.5);</w:t>
      </w:r>
    </w:p>
    <w:p w:rsidR="00397EB0" w:rsidRDefault="00397EB0" w:rsidP="00397EB0">
      <w:pPr>
        <w:ind w:leftChars="150" w:left="360"/>
      </w:pPr>
      <w:r>
        <w:t xml:space="preserve"> Rectangle rectangle(4.5,8.4); </w:t>
      </w:r>
    </w:p>
    <w:p w:rsidR="00397EB0" w:rsidRDefault="00397EB0" w:rsidP="00397EB0">
      <w:pPr>
        <w:ind w:leftChars="150" w:left="360"/>
      </w:pPr>
      <w:r>
        <w:t xml:space="preserve"> Trapezoid trapezoid(2.0,4.5,3.2);</w:t>
      </w:r>
    </w:p>
    <w:p w:rsidR="00397EB0" w:rsidRDefault="00397EB0" w:rsidP="00397EB0">
      <w:pPr>
        <w:ind w:leftChars="150" w:left="360"/>
      </w:pPr>
      <w:r>
        <w:t xml:space="preserve"> Triangle triangle(4.5,8.4);</w:t>
      </w:r>
    </w:p>
    <w:p w:rsidR="00397EB0" w:rsidRDefault="00397EB0" w:rsidP="00397EB0">
      <w:pPr>
        <w:ind w:leftChars="150" w:left="360"/>
      </w:pPr>
      <w:r>
        <w:t xml:space="preserve"> Shape *pt[5]={&amp;circle,&amp;square,&amp;rectangle,&amp;trapezoid,&amp;triangle}; </w:t>
      </w:r>
    </w:p>
    <w:p w:rsidR="00397EB0" w:rsidRDefault="00397EB0" w:rsidP="00397EB0">
      <w:pPr>
        <w:ind w:leftChars="150" w:left="360"/>
      </w:pPr>
      <w:r>
        <w:t xml:space="preserve"> double areas=0.0; </w:t>
      </w:r>
    </w:p>
    <w:p w:rsidR="00397EB0" w:rsidRDefault="00397EB0" w:rsidP="00397EB0">
      <w:pPr>
        <w:ind w:leftChars="150" w:left="360"/>
      </w:pPr>
      <w:r>
        <w:t xml:space="preserve"> for(int i=0;i&lt;5;i++)</w:t>
      </w:r>
    </w:p>
    <w:p w:rsidR="00397EB0" w:rsidRDefault="00397EB0" w:rsidP="00397EB0">
      <w:pPr>
        <w:ind w:leftChars="150" w:left="360"/>
      </w:pPr>
      <w:r>
        <w:t xml:space="preserve">  {areas=areas+pt[i]-&gt;area();}</w:t>
      </w:r>
    </w:p>
    <w:p w:rsidR="00397EB0" w:rsidRDefault="00397EB0" w:rsidP="00397EB0">
      <w:pPr>
        <w:ind w:leftChars="150" w:left="360"/>
      </w:pPr>
      <w:r>
        <w:t xml:space="preserve"> cout&lt;&lt;"totol of all areas="&lt;&lt;areas&lt;&lt;endl;   //输出总面积</w:t>
      </w:r>
    </w:p>
    <w:p w:rsidR="00397EB0" w:rsidRDefault="00397EB0" w:rsidP="00397EB0">
      <w:pPr>
        <w:ind w:leftChars="150" w:left="360"/>
      </w:pPr>
      <w:r>
        <w:t xml:space="preserve"> return 0;} </w:t>
      </w:r>
    </w:p>
    <w:p w:rsidR="00397EB0" w:rsidRDefault="00397EB0" w:rsidP="00397EB0">
      <w:pPr>
        <w:ind w:leftChars="150" w:left="360"/>
      </w:pPr>
      <w:r>
        <w:rPr>
          <w:rFonts w:hint="eastAsia"/>
        </w:rPr>
        <w:t>9．编程序实现以下功能：</w:t>
      </w:r>
    </w:p>
    <w:p w:rsidR="00397EB0" w:rsidRDefault="00397EB0" w:rsidP="00397EB0">
      <w:pPr>
        <w:ind w:leftChars="150" w:left="360"/>
      </w:pPr>
      <w:r>
        <w:rPr>
          <w:rFonts w:hint="eastAsia"/>
        </w:rPr>
        <w:t>(1)按职工号由小到大的顺序将5个员工的数据(包括号码,姓名,年龄,工资)输出到磁盘文件中保存</w:t>
      </w:r>
    </w:p>
    <w:p w:rsidR="00397EB0" w:rsidRDefault="00397EB0" w:rsidP="00397EB0">
      <w:pPr>
        <w:ind w:firstLineChars="150" w:firstLine="360"/>
      </w:pPr>
      <w:r>
        <w:rPr>
          <w:rFonts w:hint="eastAsia"/>
        </w:rPr>
        <w:t>(2)从键盘输入两个员工的数据(职工号大于已有的职工号)，增加到文件的末尾。</w:t>
      </w:r>
    </w:p>
    <w:p w:rsidR="00397EB0" w:rsidRDefault="00397EB0" w:rsidP="00397EB0">
      <w:pPr>
        <w:ind w:firstLineChars="150" w:firstLine="360"/>
      </w:pPr>
      <w:r>
        <w:rPr>
          <w:rFonts w:hint="eastAsia"/>
        </w:rPr>
        <w:t>(3)输入文件中全部职工的数据</w:t>
      </w:r>
    </w:p>
    <w:p w:rsidR="00397EB0" w:rsidRDefault="00397EB0" w:rsidP="00397EB0">
      <w:pPr>
        <w:ind w:leftChars="150" w:left="360"/>
      </w:pPr>
      <w:r>
        <w:rPr>
          <w:rFonts w:hint="eastAsia"/>
        </w:rPr>
        <w:t>(4)从键盘输入一个号码，从文件中查找有无此职工号，如有则显示此职工是第几个职工，以及此职工的全部数据。如没有，就输出“无此人”。可以反复多次查询，如果输入查找的职工号是0，就结束查询。</w:t>
      </w:r>
    </w:p>
    <w:p w:rsidR="00397EB0" w:rsidRDefault="00397EB0" w:rsidP="00397EB0">
      <w:pPr>
        <w:ind w:leftChars="150" w:left="360"/>
      </w:pPr>
      <w:r>
        <w:t>#include &lt;iostream&gt;</w:t>
      </w:r>
    </w:p>
    <w:p w:rsidR="00397EB0" w:rsidRDefault="00397EB0" w:rsidP="00397EB0">
      <w:pPr>
        <w:ind w:leftChars="150" w:left="360"/>
      </w:pPr>
      <w:r>
        <w:t>#include &lt;fstream&gt;</w:t>
      </w:r>
    </w:p>
    <w:p w:rsidR="00397EB0" w:rsidRDefault="00397EB0" w:rsidP="00397EB0">
      <w:pPr>
        <w:ind w:leftChars="150" w:left="360"/>
      </w:pPr>
      <w:r>
        <w:t>using namespace std;</w:t>
      </w:r>
    </w:p>
    <w:p w:rsidR="00397EB0" w:rsidRDefault="00397EB0" w:rsidP="00397EB0">
      <w:pPr>
        <w:ind w:leftChars="150" w:left="360"/>
      </w:pPr>
      <w:r>
        <w:t>struct staff</w:t>
      </w:r>
    </w:p>
    <w:p w:rsidR="00397EB0" w:rsidRDefault="00397EB0" w:rsidP="00397EB0">
      <w:pPr>
        <w:ind w:leftChars="150" w:left="360"/>
      </w:pPr>
      <w:r>
        <w:t>{int num;</w:t>
      </w:r>
    </w:p>
    <w:p w:rsidR="00397EB0" w:rsidRDefault="00397EB0" w:rsidP="00397EB0">
      <w:pPr>
        <w:ind w:leftChars="150" w:left="360"/>
      </w:pPr>
      <w:r>
        <w:t xml:space="preserve"> char name[20];</w:t>
      </w:r>
    </w:p>
    <w:p w:rsidR="00397EB0" w:rsidRDefault="00397EB0" w:rsidP="00397EB0">
      <w:pPr>
        <w:ind w:leftChars="150" w:left="360"/>
      </w:pPr>
      <w:r>
        <w:t xml:space="preserve"> int age;</w:t>
      </w:r>
    </w:p>
    <w:p w:rsidR="00397EB0" w:rsidRDefault="00397EB0" w:rsidP="00397EB0">
      <w:pPr>
        <w:ind w:leftChars="150" w:left="360"/>
      </w:pPr>
      <w:r>
        <w:t xml:space="preserve"> double  pay;};</w:t>
      </w:r>
    </w:p>
    <w:p w:rsidR="00397EB0" w:rsidRDefault="00397EB0" w:rsidP="00397EB0">
      <w:pPr>
        <w:ind w:leftChars="150" w:left="360"/>
      </w:pPr>
      <w:r>
        <w:t>int main()</w:t>
      </w:r>
    </w:p>
    <w:p w:rsidR="00397EB0" w:rsidRDefault="00397EB0" w:rsidP="00397EB0">
      <w:pPr>
        <w:ind w:leftChars="150" w:left="360"/>
      </w:pPr>
      <w:r>
        <w:lastRenderedPageBreak/>
        <w:t>{staff staf[7]={2101,"Li",34,1203,2104,"Wang",23,674.5,2108,"Fun",54,778,</w:t>
      </w:r>
    </w:p>
    <w:p w:rsidR="00397EB0" w:rsidRDefault="00397EB0" w:rsidP="00397EB0">
      <w:pPr>
        <w:ind w:leftChars="150" w:left="360"/>
      </w:pPr>
      <w:r>
        <w:t xml:space="preserve">                  3006,"Xue",45,476.5,5101,"Ling",39,656.6},staf1;</w:t>
      </w:r>
    </w:p>
    <w:p w:rsidR="00397EB0" w:rsidRDefault="00397EB0" w:rsidP="00397EB0">
      <w:pPr>
        <w:ind w:leftChars="150" w:left="360"/>
      </w:pPr>
      <w:r>
        <w:t xml:space="preserve"> fstream iofile("staff.dat",ios::in|ios::out|ios::binary);</w:t>
      </w:r>
    </w:p>
    <w:p w:rsidR="00397EB0" w:rsidRDefault="00397EB0" w:rsidP="00397EB0">
      <w:pPr>
        <w:ind w:leftChars="150" w:left="360"/>
      </w:pPr>
      <w:r>
        <w:t xml:space="preserve"> if(!iofile)</w:t>
      </w:r>
    </w:p>
    <w:p w:rsidR="00397EB0" w:rsidRDefault="00397EB0" w:rsidP="00397EB0">
      <w:pPr>
        <w:ind w:leftChars="150" w:left="360"/>
      </w:pPr>
      <w:r>
        <w:t xml:space="preserve">  {cerr&lt;&lt;"open error!"&lt;&lt;endl;</w:t>
      </w:r>
    </w:p>
    <w:p w:rsidR="00397EB0" w:rsidRDefault="00397EB0" w:rsidP="00397EB0">
      <w:pPr>
        <w:ind w:leftChars="150" w:left="360"/>
      </w:pPr>
      <w:r>
        <w:t xml:space="preserve">   abort();  }</w:t>
      </w:r>
    </w:p>
    <w:p w:rsidR="00397EB0" w:rsidRDefault="00397EB0" w:rsidP="00397EB0">
      <w:pPr>
        <w:ind w:leftChars="150" w:left="360"/>
      </w:pPr>
      <w:r>
        <w:t xml:space="preserve"> int i,m,num;</w:t>
      </w:r>
    </w:p>
    <w:p w:rsidR="00397EB0" w:rsidRDefault="00397EB0" w:rsidP="00397EB0">
      <w:pPr>
        <w:ind w:leftChars="150" w:left="360"/>
      </w:pPr>
      <w:r>
        <w:t xml:space="preserve"> cout&lt;&lt;"Five staff :"&lt;&lt;endl;</w:t>
      </w:r>
    </w:p>
    <w:p w:rsidR="00397EB0" w:rsidRDefault="00397EB0" w:rsidP="00397EB0">
      <w:pPr>
        <w:ind w:leftChars="150" w:left="360"/>
      </w:pPr>
      <w:r>
        <w:t xml:space="preserve"> for(i=0;i&lt;5;i++)</w:t>
      </w:r>
    </w:p>
    <w:p w:rsidR="00397EB0" w:rsidRDefault="00397EB0" w:rsidP="00397EB0">
      <w:pPr>
        <w:ind w:leftChars="150" w:left="360"/>
      </w:pPr>
      <w:r>
        <w:t xml:space="preserve">   {cout&lt;&lt;staf[i].num&lt;&lt;" "&lt;&lt;staf[i].name&lt;&lt;" "&lt;&lt;staf[i].age&lt;&lt;" "&lt;&lt;staf[i].pay&lt;&lt;endl;</w:t>
      </w:r>
    </w:p>
    <w:p w:rsidR="00397EB0" w:rsidRDefault="00397EB0" w:rsidP="00397EB0">
      <w:pPr>
        <w:ind w:leftChars="150" w:left="360"/>
      </w:pPr>
      <w:r>
        <w:t xml:space="preserve">    iofile.write((char *)&amp;staf[i],sizeof(staf[i]));}</w:t>
      </w:r>
    </w:p>
    <w:p w:rsidR="00397EB0" w:rsidRDefault="00397EB0" w:rsidP="00397EB0">
      <w:pPr>
        <w:ind w:leftChars="150" w:left="360"/>
      </w:pPr>
      <w:r>
        <w:t xml:space="preserve"> cout&lt;&lt;"please input data you want insert:"&lt;&lt;endl;</w:t>
      </w:r>
    </w:p>
    <w:p w:rsidR="00397EB0" w:rsidRDefault="00397EB0" w:rsidP="00397EB0">
      <w:pPr>
        <w:ind w:leftChars="150" w:left="360"/>
      </w:pPr>
      <w:r>
        <w:t xml:space="preserve"> for(i=0;i&lt;2;i++)</w:t>
      </w:r>
    </w:p>
    <w:p w:rsidR="00397EB0" w:rsidRDefault="00397EB0" w:rsidP="00397EB0">
      <w:pPr>
        <w:ind w:leftChars="150" w:left="360"/>
      </w:pPr>
      <w:r>
        <w:t xml:space="preserve">   {cin&gt;&gt;staf1.num&gt;&gt;staf1.name&gt;&gt;staf1.age&gt;&gt;staf1.pay;</w:t>
      </w:r>
    </w:p>
    <w:p w:rsidR="00397EB0" w:rsidRDefault="00397EB0" w:rsidP="00397EB0">
      <w:pPr>
        <w:ind w:leftChars="150" w:left="360"/>
      </w:pPr>
      <w:r>
        <w:t xml:space="preserve">    iofile.seekp(0,ios::end);</w:t>
      </w:r>
    </w:p>
    <w:p w:rsidR="00397EB0" w:rsidRDefault="00397EB0" w:rsidP="00397EB0">
      <w:pPr>
        <w:ind w:leftChars="150" w:left="360"/>
      </w:pPr>
      <w:r>
        <w:t xml:space="preserve">    iofile.write((char *)&amp;staf1,sizeof(staf1));}</w:t>
      </w:r>
    </w:p>
    <w:p w:rsidR="00397EB0" w:rsidRDefault="00397EB0" w:rsidP="00397EB0">
      <w:pPr>
        <w:ind w:leftChars="150" w:left="360"/>
      </w:pPr>
      <w:r>
        <w:t xml:space="preserve">  iofile.seekg(0,ios::beg);</w:t>
      </w:r>
    </w:p>
    <w:p w:rsidR="00397EB0" w:rsidRDefault="00397EB0" w:rsidP="00397EB0">
      <w:pPr>
        <w:ind w:leftChars="150" w:left="360"/>
      </w:pPr>
      <w:r>
        <w:t xml:space="preserve">  for(i=0;i&lt;7;i++)</w:t>
      </w:r>
    </w:p>
    <w:p w:rsidR="00397EB0" w:rsidRDefault="00397EB0" w:rsidP="00397EB0">
      <w:pPr>
        <w:ind w:leftChars="150" w:left="360"/>
      </w:pPr>
      <w:r>
        <w:t xml:space="preserve">   {iofile.read((char *)&amp;staf[i],sizeof(staf[i]));</w:t>
      </w:r>
    </w:p>
    <w:p w:rsidR="00397EB0" w:rsidRDefault="00397EB0" w:rsidP="00397EB0">
      <w:pPr>
        <w:ind w:leftChars="150" w:left="360"/>
      </w:pPr>
      <w:r>
        <w:t xml:space="preserve">    cout&lt;&lt;staf[i].num&lt;&lt;" "&lt;&lt;staf[i].name&lt;&lt;" "&lt;&lt;staf[i].age&lt;&lt;" "&lt;&lt;staf[i].pay&lt;&lt;endl;   }</w:t>
      </w:r>
    </w:p>
    <w:p w:rsidR="00397EB0" w:rsidRDefault="00397EB0" w:rsidP="00397EB0">
      <w:pPr>
        <w:ind w:leftChars="150" w:left="360"/>
      </w:pPr>
      <w:r>
        <w:t xml:space="preserve"> bool find;</w:t>
      </w:r>
    </w:p>
    <w:p w:rsidR="00397EB0" w:rsidRDefault="00397EB0" w:rsidP="00397EB0">
      <w:pPr>
        <w:ind w:leftChars="150" w:left="360"/>
      </w:pPr>
      <w:r>
        <w:t xml:space="preserve"> cout&lt;&lt;"enter number you want search,enter 0 to stop.";</w:t>
      </w:r>
    </w:p>
    <w:p w:rsidR="00397EB0" w:rsidRDefault="00397EB0" w:rsidP="00397EB0">
      <w:pPr>
        <w:ind w:leftChars="150" w:left="360"/>
      </w:pPr>
      <w:r>
        <w:t xml:space="preserve"> cin&gt;&gt;num;</w:t>
      </w:r>
    </w:p>
    <w:p w:rsidR="00397EB0" w:rsidRDefault="00397EB0" w:rsidP="00397EB0">
      <w:pPr>
        <w:ind w:leftChars="150" w:left="360"/>
      </w:pPr>
      <w:r>
        <w:t xml:space="preserve"> while(num)</w:t>
      </w:r>
    </w:p>
    <w:p w:rsidR="00397EB0" w:rsidRDefault="00397EB0" w:rsidP="00397EB0">
      <w:pPr>
        <w:ind w:leftChars="150" w:left="360"/>
      </w:pPr>
      <w:r>
        <w:t xml:space="preserve"> {find=false;</w:t>
      </w:r>
    </w:p>
    <w:p w:rsidR="00397EB0" w:rsidRDefault="00397EB0" w:rsidP="00397EB0">
      <w:pPr>
        <w:ind w:leftChars="150" w:left="360"/>
      </w:pPr>
      <w:r>
        <w:t xml:space="preserve">  iofile.seekg(0,ios::beg);</w:t>
      </w:r>
    </w:p>
    <w:p w:rsidR="00397EB0" w:rsidRDefault="00397EB0" w:rsidP="00397EB0">
      <w:pPr>
        <w:ind w:leftChars="150" w:left="360"/>
      </w:pPr>
      <w:r>
        <w:t xml:space="preserve">  for(i=0;i&lt;7;i++)</w:t>
      </w:r>
    </w:p>
    <w:p w:rsidR="00397EB0" w:rsidRDefault="00397EB0" w:rsidP="00397EB0">
      <w:pPr>
        <w:ind w:leftChars="150" w:left="360"/>
      </w:pPr>
      <w:r>
        <w:t xml:space="preserve">   {iofile.read((char *)&amp;staf[i],sizeof(staf[i]));</w:t>
      </w:r>
    </w:p>
    <w:p w:rsidR="00397EB0" w:rsidRDefault="00397EB0" w:rsidP="00397EB0">
      <w:pPr>
        <w:ind w:leftChars="150" w:left="360"/>
      </w:pPr>
      <w:r>
        <w:t xml:space="preserve">    if(num==staf[i].num)</w:t>
      </w:r>
    </w:p>
    <w:p w:rsidR="00397EB0" w:rsidRDefault="00397EB0" w:rsidP="00397EB0">
      <w:pPr>
        <w:ind w:leftChars="150" w:left="360"/>
      </w:pPr>
      <w:r>
        <w:t xml:space="preserve">     {m=iofile.tellg();</w:t>
      </w:r>
    </w:p>
    <w:p w:rsidR="00397EB0" w:rsidRDefault="00397EB0" w:rsidP="00397EB0">
      <w:pPr>
        <w:ind w:leftChars="150" w:left="360"/>
      </w:pPr>
      <w:r>
        <w:t xml:space="preserve">      cout&lt;&lt;num&lt;&lt;" is No."&lt;&lt;m/sizeof(staf1)&lt;&lt;endl;</w:t>
      </w:r>
    </w:p>
    <w:p w:rsidR="00397EB0" w:rsidRDefault="00397EB0" w:rsidP="00397EB0">
      <w:pPr>
        <w:ind w:leftChars="150" w:left="360"/>
      </w:pPr>
      <w:r>
        <w:t xml:space="preserve">      cout&lt;&lt;staf[i].num&lt;&lt;" "&lt;&lt;staf[i].name&lt;&lt;" "&lt;&lt;staf[i].age&lt;&lt;" "&lt;&lt;staf[i].pay&lt;&lt;endl;</w:t>
      </w:r>
    </w:p>
    <w:p w:rsidR="00397EB0" w:rsidRDefault="00397EB0" w:rsidP="00397EB0">
      <w:pPr>
        <w:ind w:leftChars="150" w:left="360"/>
      </w:pPr>
      <w:r>
        <w:t xml:space="preserve">      find=true;</w:t>
      </w:r>
    </w:p>
    <w:p w:rsidR="00397EB0" w:rsidRDefault="00397EB0" w:rsidP="00397EB0">
      <w:pPr>
        <w:ind w:leftChars="150" w:left="360"/>
      </w:pPr>
      <w:r>
        <w:t xml:space="preserve">      break;   } }</w:t>
      </w:r>
    </w:p>
    <w:p w:rsidR="00397EB0" w:rsidRDefault="00397EB0" w:rsidP="00397EB0">
      <w:pPr>
        <w:ind w:leftChars="150" w:left="360"/>
      </w:pPr>
      <w:r>
        <w:t xml:space="preserve">  if(!find)</w:t>
      </w:r>
    </w:p>
    <w:p w:rsidR="00397EB0" w:rsidRDefault="00397EB0" w:rsidP="00397EB0">
      <w:pPr>
        <w:ind w:leftChars="150" w:left="360"/>
      </w:pPr>
      <w:r>
        <w:t xml:space="preserve">    cout&lt;&lt;"can't find "&lt;&lt;num&lt;&lt;endl;</w:t>
      </w:r>
    </w:p>
    <w:p w:rsidR="00397EB0" w:rsidRDefault="00397EB0" w:rsidP="00397EB0">
      <w:pPr>
        <w:ind w:leftChars="150" w:left="360"/>
      </w:pPr>
      <w:r>
        <w:t xml:space="preserve">  cout&lt;&lt;"enter number you want search,enter 0 to stop.";</w:t>
      </w:r>
    </w:p>
    <w:p w:rsidR="00397EB0" w:rsidRDefault="00397EB0" w:rsidP="00397EB0">
      <w:pPr>
        <w:ind w:leftChars="150" w:left="360"/>
      </w:pPr>
      <w:r>
        <w:t xml:space="preserve">  cin&gt;&gt;num; }</w:t>
      </w:r>
    </w:p>
    <w:p w:rsidR="00397EB0" w:rsidRDefault="00397EB0" w:rsidP="00397EB0">
      <w:pPr>
        <w:ind w:leftChars="150" w:left="360"/>
      </w:pPr>
      <w:r>
        <w:t xml:space="preserve">  iofile.close();</w:t>
      </w:r>
    </w:p>
    <w:p w:rsidR="00397EB0" w:rsidRDefault="00397EB0" w:rsidP="00397EB0">
      <w:pPr>
        <w:ind w:leftChars="150" w:left="360"/>
      </w:pPr>
      <w:r>
        <w:t xml:space="preserve">  return 0;}</w:t>
      </w:r>
    </w:p>
    <w:p w:rsidR="00397EB0" w:rsidRDefault="00397EB0" w:rsidP="00397EB0">
      <w:pPr>
        <w:ind w:leftChars="150" w:left="360"/>
      </w:pPr>
      <w:r>
        <w:rPr>
          <w:rFonts w:hint="eastAsia"/>
        </w:rPr>
        <w:t>10．给出三角形的三边 a,b,c求三角形的面积。只有a+b&gt;c,B+c&gt;a,a+c&gt;b时才能构成三角形。设置异常处理，对不符合三角形条件的输出警告信息，不予计算。</w:t>
      </w:r>
    </w:p>
    <w:p w:rsidR="00397EB0" w:rsidRDefault="00397EB0" w:rsidP="00397EB0">
      <w:pPr>
        <w:ind w:leftChars="150" w:left="360"/>
      </w:pPr>
      <w:r>
        <w:t>#include &lt;iostream&gt;</w:t>
      </w:r>
    </w:p>
    <w:p w:rsidR="00397EB0" w:rsidRDefault="00397EB0" w:rsidP="00397EB0">
      <w:pPr>
        <w:ind w:leftChars="150" w:left="360"/>
      </w:pPr>
      <w:r>
        <w:lastRenderedPageBreak/>
        <w:t>#include &lt;cmath&gt;</w:t>
      </w:r>
    </w:p>
    <w:p w:rsidR="00397EB0" w:rsidRDefault="00397EB0" w:rsidP="00397EB0">
      <w:pPr>
        <w:ind w:leftChars="150" w:left="360"/>
      </w:pPr>
      <w:r>
        <w:t>using namespace std;</w:t>
      </w:r>
    </w:p>
    <w:p w:rsidR="00397EB0" w:rsidRDefault="00397EB0" w:rsidP="00397EB0">
      <w:pPr>
        <w:ind w:leftChars="150" w:left="360"/>
      </w:pPr>
      <w:r>
        <w:t>void input(double a,double b,double c)</w:t>
      </w:r>
    </w:p>
    <w:p w:rsidR="00397EB0" w:rsidRDefault="00397EB0" w:rsidP="00397EB0">
      <w:pPr>
        <w:ind w:leftChars="150" w:left="360"/>
      </w:pPr>
      <w:r>
        <w:t>{cout&lt;&lt;"please input a,b,c:";</w:t>
      </w:r>
    </w:p>
    <w:p w:rsidR="00397EB0" w:rsidRDefault="00397EB0" w:rsidP="00397EB0">
      <w:pPr>
        <w:ind w:leftChars="150" w:left="360"/>
      </w:pPr>
      <w:r>
        <w:t xml:space="preserve"> cin&gt;&gt;a&gt;&gt;b&gt;&gt;c;}</w:t>
      </w:r>
    </w:p>
    <w:p w:rsidR="00397EB0" w:rsidRDefault="00397EB0" w:rsidP="00397EB0">
      <w:pPr>
        <w:ind w:leftChars="150" w:left="360"/>
      </w:pPr>
      <w:r>
        <w:t>void area(double a,double b,double c)</w:t>
      </w:r>
    </w:p>
    <w:p w:rsidR="00397EB0" w:rsidRDefault="00397EB0" w:rsidP="00397EB0">
      <w:pPr>
        <w:ind w:leftChars="150" w:left="360"/>
      </w:pPr>
      <w:r>
        <w:t>{double s,area;</w:t>
      </w:r>
    </w:p>
    <w:p w:rsidR="00397EB0" w:rsidRDefault="00397EB0" w:rsidP="00397EB0">
      <w:pPr>
        <w:ind w:leftChars="150" w:left="360"/>
      </w:pPr>
      <w:r>
        <w:t xml:space="preserve"> if (a+b&lt;=c)</w:t>
      </w:r>
    </w:p>
    <w:p w:rsidR="00397EB0" w:rsidRDefault="00397EB0" w:rsidP="00397EB0">
      <w:pPr>
        <w:ind w:leftChars="150" w:left="360"/>
      </w:pPr>
      <w:r>
        <w:t xml:space="preserve">  cerr&lt;&lt;"a+b&lt;=c,error!"&lt;&lt;endl;</w:t>
      </w:r>
    </w:p>
    <w:p w:rsidR="00397EB0" w:rsidRDefault="00397EB0" w:rsidP="00397EB0">
      <w:pPr>
        <w:ind w:leftChars="150" w:left="360"/>
      </w:pPr>
      <w:r>
        <w:t xml:space="preserve"> else if(b+c&lt;=a)</w:t>
      </w:r>
    </w:p>
    <w:p w:rsidR="00397EB0" w:rsidRDefault="00397EB0" w:rsidP="00397EB0">
      <w:pPr>
        <w:ind w:leftChars="150" w:left="360"/>
      </w:pPr>
      <w:r>
        <w:t xml:space="preserve">  cerr&lt;&lt;"b+c&lt;=a,error!"&lt;&lt;endl;</w:t>
      </w:r>
    </w:p>
    <w:p w:rsidR="00397EB0" w:rsidRDefault="00397EB0" w:rsidP="00397EB0">
      <w:pPr>
        <w:ind w:leftChars="150" w:left="360"/>
      </w:pPr>
      <w:r>
        <w:t xml:space="preserve"> else if (c+a&lt;=b)</w:t>
      </w:r>
    </w:p>
    <w:p w:rsidR="00397EB0" w:rsidRDefault="00397EB0" w:rsidP="00397EB0">
      <w:pPr>
        <w:ind w:leftChars="150" w:left="360"/>
      </w:pPr>
      <w:r>
        <w:t xml:space="preserve">  cerr&lt;&lt;"c+a&lt;=b,error!"&lt;&lt;endl;</w:t>
      </w:r>
    </w:p>
    <w:p w:rsidR="00397EB0" w:rsidRDefault="00397EB0" w:rsidP="00397EB0">
      <w:pPr>
        <w:ind w:leftChars="150" w:left="360"/>
      </w:pPr>
      <w:r>
        <w:t xml:space="preserve"> else</w:t>
      </w:r>
    </w:p>
    <w:p w:rsidR="00397EB0" w:rsidRDefault="00397EB0" w:rsidP="00397EB0">
      <w:pPr>
        <w:ind w:leftChars="150" w:left="360"/>
      </w:pPr>
      <w:r>
        <w:t xml:space="preserve">  {s=(a+b+c)/2;</w:t>
      </w:r>
    </w:p>
    <w:p w:rsidR="00397EB0" w:rsidRDefault="00397EB0" w:rsidP="00397EB0">
      <w:pPr>
        <w:ind w:leftChars="150" w:left="360"/>
      </w:pPr>
      <w:r>
        <w:t xml:space="preserve">   area=sqrt(s*(s-a)*(s-b)*(s-c));</w:t>
      </w:r>
    </w:p>
    <w:p w:rsidR="00397EB0" w:rsidRDefault="00397EB0" w:rsidP="00397EB0">
      <w:pPr>
        <w:ind w:leftChars="150" w:left="360"/>
      </w:pPr>
      <w:r>
        <w:t xml:space="preserve">   cout&lt;&lt;"area="&lt;&lt;area&lt;&lt;endl;}}</w:t>
      </w:r>
    </w:p>
    <w:p w:rsidR="00397EB0" w:rsidRDefault="00397EB0" w:rsidP="00397EB0">
      <w:pPr>
        <w:ind w:leftChars="150" w:left="360"/>
      </w:pPr>
      <w:r>
        <w:t>int main()</w:t>
      </w:r>
    </w:p>
    <w:p w:rsidR="00397EB0" w:rsidRDefault="00397EB0" w:rsidP="00397EB0">
      <w:pPr>
        <w:ind w:leftChars="150" w:left="360"/>
      </w:pPr>
      <w:r>
        <w:t>{double a=2,b=3,c=5;</w:t>
      </w:r>
    </w:p>
    <w:p w:rsidR="00397EB0" w:rsidRDefault="00397EB0" w:rsidP="00397EB0">
      <w:pPr>
        <w:ind w:leftChars="150" w:left="360"/>
      </w:pPr>
      <w:r>
        <w:t xml:space="preserve"> input(a,b,c);</w:t>
      </w:r>
    </w:p>
    <w:p w:rsidR="00397EB0" w:rsidRDefault="00397EB0" w:rsidP="00397EB0">
      <w:pPr>
        <w:ind w:leftChars="150" w:left="360"/>
      </w:pPr>
      <w:r>
        <w:t xml:space="preserve"> area(a,b,c);</w:t>
      </w:r>
    </w:p>
    <w:p w:rsidR="00397EB0" w:rsidRDefault="00397EB0" w:rsidP="00397EB0">
      <w:pPr>
        <w:ind w:leftChars="150" w:left="360"/>
      </w:pPr>
      <w:r>
        <w:t xml:space="preserve"> return 0;}</w:t>
      </w:r>
    </w:p>
    <w:p w:rsidR="00397EB0" w:rsidRDefault="00397EB0" w:rsidP="00397EB0">
      <w:pPr>
        <w:ind w:leftChars="150" w:left="360"/>
      </w:pPr>
    </w:p>
    <w:p w:rsidR="00397EB0" w:rsidRDefault="00397EB0" w:rsidP="00397EB0">
      <w:pPr>
        <w:widowControl w:val="0"/>
        <w:ind w:leftChars="150" w:left="360"/>
      </w:pPr>
    </w:p>
    <w:p w:rsidR="0055645B" w:rsidRPr="00397EB0" w:rsidRDefault="0055645B"/>
    <w:sectPr w:rsidR="0055645B" w:rsidRPr="00397E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851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1C4" w:rsidRDefault="006201C4">
      <w:r>
        <w:separator/>
      </w:r>
    </w:p>
  </w:endnote>
  <w:endnote w:type="continuationSeparator" w:id="0">
    <w:p w:rsidR="006201C4" w:rsidRDefault="00620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D54" w:rsidRDefault="00C34D5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D54" w:rsidRDefault="00C34D54">
    <w:pPr>
      <w:pStyle w:val="a6"/>
      <w:jc w:val="center"/>
      <w:rPr>
        <w:rFonts w:ascii="黑体" w:eastAsia="黑体"/>
        <w:sz w:val="24"/>
        <w:szCs w:val="24"/>
      </w:rPr>
    </w:pPr>
    <w:r>
      <w:rPr>
        <w:rFonts w:ascii="黑体" w:eastAsia="黑体" w:hint="eastAsia"/>
        <w:sz w:val="24"/>
        <w:szCs w:val="24"/>
      </w:rPr>
      <w:t xml:space="preserve">【第 </w:t>
    </w:r>
    <w:r>
      <w:rPr>
        <w:rFonts w:ascii="黑体" w:eastAsia="黑体" w:hint="eastAsia"/>
        <w:sz w:val="24"/>
        <w:szCs w:val="24"/>
      </w:rPr>
      <w:fldChar w:fldCharType="begin"/>
    </w:r>
    <w:r>
      <w:rPr>
        <w:rFonts w:ascii="黑体" w:eastAsia="黑体" w:hint="eastAsia"/>
        <w:sz w:val="24"/>
        <w:szCs w:val="24"/>
      </w:rPr>
      <w:instrText xml:space="preserve"> PAGE </w:instrText>
    </w:r>
    <w:r>
      <w:rPr>
        <w:rFonts w:ascii="黑体" w:eastAsia="黑体" w:hint="eastAsia"/>
        <w:sz w:val="24"/>
        <w:szCs w:val="24"/>
      </w:rPr>
      <w:fldChar w:fldCharType="separate"/>
    </w:r>
    <w:r>
      <w:rPr>
        <w:rFonts w:ascii="黑体" w:eastAsia="黑体"/>
        <w:noProof/>
        <w:sz w:val="24"/>
        <w:szCs w:val="24"/>
      </w:rPr>
      <w:t>1</w:t>
    </w:r>
    <w:r>
      <w:rPr>
        <w:rFonts w:ascii="黑体" w:eastAsia="黑体" w:hint="eastAsia"/>
        <w:sz w:val="24"/>
        <w:szCs w:val="24"/>
      </w:rPr>
      <w:fldChar w:fldCharType="end"/>
    </w:r>
    <w:r>
      <w:rPr>
        <w:rFonts w:ascii="黑体" w:eastAsia="黑体" w:hint="eastAsia"/>
        <w:sz w:val="24"/>
        <w:szCs w:val="24"/>
      </w:rPr>
      <w:t xml:space="preserve"> 页 共 </w:t>
    </w:r>
    <w:r>
      <w:rPr>
        <w:rFonts w:ascii="黑体" w:eastAsia="黑体" w:hint="eastAsia"/>
        <w:sz w:val="24"/>
        <w:szCs w:val="24"/>
      </w:rPr>
      <w:fldChar w:fldCharType="begin"/>
    </w:r>
    <w:r>
      <w:rPr>
        <w:rFonts w:ascii="黑体" w:eastAsia="黑体" w:hint="eastAsia"/>
        <w:sz w:val="24"/>
        <w:szCs w:val="24"/>
      </w:rPr>
      <w:instrText xml:space="preserve"> NUMPAGES </w:instrText>
    </w:r>
    <w:r>
      <w:rPr>
        <w:rFonts w:ascii="黑体" w:eastAsia="黑体" w:hint="eastAsia"/>
        <w:sz w:val="24"/>
        <w:szCs w:val="24"/>
      </w:rPr>
      <w:fldChar w:fldCharType="separate"/>
    </w:r>
    <w:r>
      <w:rPr>
        <w:rFonts w:ascii="黑体" w:eastAsia="黑体"/>
        <w:noProof/>
        <w:sz w:val="24"/>
        <w:szCs w:val="24"/>
      </w:rPr>
      <w:t>48</w:t>
    </w:r>
    <w:r>
      <w:rPr>
        <w:rFonts w:ascii="黑体" w:eastAsia="黑体" w:hint="eastAsia"/>
        <w:sz w:val="24"/>
        <w:szCs w:val="24"/>
      </w:rPr>
      <w:fldChar w:fldCharType="end"/>
    </w:r>
    <w:r>
      <w:rPr>
        <w:rFonts w:ascii="黑体" w:eastAsia="黑体" w:hint="eastAsia"/>
        <w:sz w:val="24"/>
        <w:szCs w:val="24"/>
      </w:rPr>
      <w:t xml:space="preserve"> 页】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D54" w:rsidRDefault="00C34D5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1C4" w:rsidRDefault="006201C4">
      <w:r>
        <w:separator/>
      </w:r>
    </w:p>
  </w:footnote>
  <w:footnote w:type="continuationSeparator" w:id="0">
    <w:p w:rsidR="006201C4" w:rsidRDefault="00620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D54" w:rsidRDefault="00C34D5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D54" w:rsidRDefault="00C34D54" w:rsidP="00C34D54">
    <w:pPr>
      <w:pStyle w:val="a8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D54" w:rsidRDefault="00C34D5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0000000A"/>
    <w:lvl w:ilvl="0">
      <w:start w:val="10"/>
      <w:numFmt w:val="decimal"/>
      <w:suff w:val="space"/>
      <w:lvlText w:val="%1.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6"/>
      <w:numFmt w:val="decimal"/>
      <w:suff w:val="nothing"/>
      <w:lvlText w:val="%1．"/>
      <w:lvlJc w:val="left"/>
    </w:lvl>
  </w:abstractNum>
  <w:abstractNum w:abstractNumId="2" w15:restartNumberingAfterBreak="0">
    <w:nsid w:val="0000000C"/>
    <w:multiLevelType w:val="singleLevel"/>
    <w:tmpl w:val="0000000C"/>
    <w:lvl w:ilvl="0">
      <w:start w:val="2"/>
      <w:numFmt w:val="decimal"/>
      <w:suff w:val="nothing"/>
      <w:lvlText w:val="%1．"/>
      <w:lvlJc w:val="left"/>
    </w:lvl>
  </w:abstractNum>
  <w:abstractNum w:abstractNumId="3" w15:restartNumberingAfterBreak="0">
    <w:nsid w:val="0000000D"/>
    <w:multiLevelType w:val="singleLevel"/>
    <w:tmpl w:val="0000000D"/>
    <w:lvl w:ilvl="0">
      <w:start w:val="16"/>
      <w:numFmt w:val="decimal"/>
      <w:suff w:val="nothing"/>
      <w:lvlText w:val="%1．"/>
      <w:lvlJc w:val="left"/>
    </w:lvl>
  </w:abstractNum>
  <w:abstractNum w:abstractNumId="4" w15:restartNumberingAfterBreak="0">
    <w:nsid w:val="0000000E"/>
    <w:multiLevelType w:val="singleLevel"/>
    <w:tmpl w:val="0000000E"/>
    <w:lvl w:ilvl="0">
      <w:start w:val="14"/>
      <w:numFmt w:val="decimal"/>
      <w:suff w:val="space"/>
      <w:lvlText w:val="%1."/>
      <w:lvlJc w:val="left"/>
    </w:lvl>
  </w:abstractNum>
  <w:abstractNum w:abstractNumId="5" w15:restartNumberingAfterBreak="0">
    <w:nsid w:val="0000000F"/>
    <w:multiLevelType w:val="singleLevel"/>
    <w:tmpl w:val="0000000F"/>
    <w:lvl w:ilvl="0">
      <w:start w:val="13"/>
      <w:numFmt w:val="decimal"/>
      <w:suff w:val="nothing"/>
      <w:lvlText w:val="%1．"/>
      <w:lvlJc w:val="left"/>
    </w:lvl>
  </w:abstractNum>
  <w:abstractNum w:abstractNumId="6" w15:restartNumberingAfterBreak="0">
    <w:nsid w:val="00000010"/>
    <w:multiLevelType w:val="singleLevel"/>
    <w:tmpl w:val="00000010"/>
    <w:lvl w:ilvl="0">
      <w:start w:val="11"/>
      <w:numFmt w:val="decimal"/>
      <w:suff w:val="nothing"/>
      <w:lvlText w:val="%1．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EB0"/>
    <w:rsid w:val="00397EB0"/>
    <w:rsid w:val="00434B57"/>
    <w:rsid w:val="004E07DE"/>
    <w:rsid w:val="0055645B"/>
    <w:rsid w:val="005E788E"/>
    <w:rsid w:val="006201C4"/>
    <w:rsid w:val="00B339CD"/>
    <w:rsid w:val="00C34D54"/>
    <w:rsid w:val="00D507A9"/>
    <w:rsid w:val="00FD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4:docId w14:val="5AEA9D5D"/>
  <w15:chartTrackingRefBased/>
  <w15:docId w15:val="{BFC5D3F7-9864-4235-93FB-CA4C39EA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7EB0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397EB0"/>
  </w:style>
  <w:style w:type="character" w:styleId="a4">
    <w:name w:val="Hyperlink"/>
    <w:basedOn w:val="a0"/>
    <w:rsid w:val="00397EB0"/>
    <w:rPr>
      <w:strike w:val="0"/>
      <w:dstrike w:val="0"/>
      <w:color w:val="FFFFFF"/>
      <w:u w:val="none"/>
    </w:rPr>
  </w:style>
  <w:style w:type="paragraph" w:styleId="a5">
    <w:name w:val="Normal (Web)"/>
    <w:basedOn w:val="a"/>
    <w:rsid w:val="00397EB0"/>
    <w:pPr>
      <w:spacing w:before="100" w:beforeAutospacing="1" w:after="100" w:afterAutospacing="1"/>
    </w:pPr>
  </w:style>
  <w:style w:type="paragraph" w:styleId="a6">
    <w:name w:val="footer"/>
    <w:basedOn w:val="a"/>
    <w:link w:val="a7"/>
    <w:rsid w:val="00397E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97EB0"/>
    <w:rPr>
      <w:rFonts w:ascii="宋体" w:eastAsia="宋体" w:hAnsi="宋体" w:cs="宋体"/>
      <w:kern w:val="0"/>
      <w:sz w:val="18"/>
      <w:szCs w:val="18"/>
    </w:rPr>
  </w:style>
  <w:style w:type="paragraph" w:styleId="a8">
    <w:name w:val="header"/>
    <w:basedOn w:val="a"/>
    <w:link w:val="a9"/>
    <w:rsid w:val="00397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397EB0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staff.ustc.edu.cn/~leeyi/c++_exer/answer/3xt.ht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48</Pages>
  <Words>7284</Words>
  <Characters>41525</Characters>
  <Application>Microsoft Office Word</Application>
  <DocSecurity>0</DocSecurity>
  <Lines>346</Lines>
  <Paragraphs>97</Paragraphs>
  <ScaleCrop>false</ScaleCrop>
  <Company/>
  <LinksUpToDate>false</LinksUpToDate>
  <CharactersWithSpaces>48712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王富国</dc:creator>
  <cp:keywords/>
  <dc:description/>
  <cp:lastModifiedBy>王 爱敏</cp:lastModifiedBy>
  <cp:revision>4</cp:revision>
  <dcterms:created xsi:type="dcterms:W3CDTF">2018-11-01T07:24:00Z</dcterms:created>
  <dcterms:modified xsi:type="dcterms:W3CDTF">2018-11-01T09:32:00Z</dcterms:modified>
</cp:coreProperties>
</file>